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CBCD6" w14:textId="77777777" w:rsidR="00D62C8C" w:rsidRDefault="00C5221A">
      <w:pPr>
        <w:pStyle w:val="Heading2"/>
      </w:pPr>
      <w:r>
        <w:t>Goal</w:t>
      </w:r>
    </w:p>
    <w:p w14:paraId="0C5C653F" w14:textId="77777777" w:rsidR="00D73440" w:rsidRDefault="00C5221A">
      <w:r>
        <w:t xml:space="preserve">In this lab you will explore the performance of quick sort and merge sort.  </w:t>
      </w:r>
      <w:r w:rsidR="00D73440">
        <w:t>Merge sort will be modified to implement a different algorithm for the</w:t>
      </w:r>
      <w:r>
        <w:t xml:space="preserve"> merge operation.  </w:t>
      </w:r>
      <w:r w:rsidR="00D73440">
        <w:t>Quick sort will be modified to use a different partition algorithm.</w:t>
      </w:r>
    </w:p>
    <w:p w14:paraId="4381DA56" w14:textId="77777777" w:rsidR="00D62C8C" w:rsidRDefault="00C5221A">
      <w:pPr>
        <w:pStyle w:val="Heading2"/>
      </w:pPr>
      <w:r>
        <w:t>Resources</w:t>
      </w:r>
    </w:p>
    <w:p w14:paraId="67A1E065" w14:textId="77777777" w:rsidR="00D62C8C" w:rsidRDefault="00C5221A">
      <w:pPr>
        <w:numPr>
          <w:ilvl w:val="0"/>
          <w:numId w:val="6"/>
        </w:numPr>
      </w:pPr>
      <w:r>
        <w:t xml:space="preserve">Chapter </w:t>
      </w:r>
      <w:r w:rsidR="00B14232">
        <w:t>8</w:t>
      </w:r>
      <w:r>
        <w:t>: An Introduction to Sorting</w:t>
      </w:r>
    </w:p>
    <w:p w14:paraId="482A63A6" w14:textId="77777777" w:rsidR="00D62C8C" w:rsidRPr="00562047" w:rsidRDefault="00C5221A">
      <w:pPr>
        <w:numPr>
          <w:ilvl w:val="0"/>
          <w:numId w:val="6"/>
        </w:numPr>
        <w:rPr>
          <w:rFonts w:ascii="Times-Roman" w:eastAsia="Times New Roman" w:hAnsi="Times-Roman"/>
        </w:rPr>
      </w:pPr>
      <w:r>
        <w:t xml:space="preserve">Chapter </w:t>
      </w:r>
      <w:r w:rsidR="00B14232">
        <w:t>9</w:t>
      </w:r>
      <w:r>
        <w:t xml:space="preserve">: Faster Sorting Methods </w:t>
      </w:r>
    </w:p>
    <w:p w14:paraId="427FE033" w14:textId="77777777" w:rsidR="00D62C8C" w:rsidRDefault="00D62C8C">
      <w:pPr>
        <w:pStyle w:val="todo"/>
      </w:pPr>
    </w:p>
    <w:p w14:paraId="3EC8E842" w14:textId="77777777" w:rsidR="00D62C8C" w:rsidRDefault="00C5221A">
      <w:pPr>
        <w:pStyle w:val="Heading2"/>
      </w:pPr>
      <w:r>
        <w:t>Introduction</w:t>
      </w:r>
    </w:p>
    <w:p w14:paraId="3C82FCC0" w14:textId="1687F2AE" w:rsidR="00D62C8C" w:rsidRDefault="00C5221A">
      <w:r>
        <w:t xml:space="preserve">As mentioned in the first recursion lab, timing code introduces a number of difficulties.   Unlike the number of comparisons, the time will vary from one test to the next.  One reason for using timings </w:t>
      </w:r>
      <w:r w:rsidR="00D73440">
        <w:t xml:space="preserve">in this lab </w:t>
      </w:r>
      <w:r>
        <w:t xml:space="preserve">instead of </w:t>
      </w:r>
      <w:r w:rsidR="00D73440">
        <w:t xml:space="preserve">counting </w:t>
      </w:r>
      <w:r>
        <w:t xml:space="preserve">comparisons is that </w:t>
      </w:r>
      <w:r w:rsidR="00D73440">
        <w:t xml:space="preserve">the performance of </w:t>
      </w:r>
      <w:r>
        <w:t xml:space="preserve">different versions of quick </w:t>
      </w:r>
      <w:r w:rsidR="00D73440">
        <w:t>sort under</w:t>
      </w:r>
      <w:r>
        <w:t xml:space="preserve"> </w:t>
      </w:r>
      <w:r w:rsidR="00D73440">
        <w:t>examination</w:t>
      </w:r>
      <w:r>
        <w:t xml:space="preserve"> </w:t>
      </w:r>
      <w:r w:rsidR="00D73440">
        <w:t>will depend on</w:t>
      </w:r>
      <w:r>
        <w:t xml:space="preserve"> factors besides the number of comparisons.</w:t>
      </w:r>
    </w:p>
    <w:p w14:paraId="08272440" w14:textId="77777777" w:rsidR="00D62C8C" w:rsidRDefault="00D62C8C"/>
    <w:p w14:paraId="6978B825" w14:textId="77777777" w:rsidR="00D62C8C" w:rsidRDefault="00D62C8C"/>
    <w:p w14:paraId="573D59AD" w14:textId="77777777" w:rsidR="00D62C8C" w:rsidRDefault="00C5221A">
      <w:pPr>
        <w:pStyle w:val="Heading3"/>
      </w:pPr>
      <w:r>
        <w:t>Generic Recursive Sort</w:t>
      </w:r>
    </w:p>
    <w:p w14:paraId="67A633D0" w14:textId="77777777" w:rsidR="00D62C8C" w:rsidRDefault="00C5221A">
      <w:r>
        <w:t>Both quick sort and merge sort are recursive algorithms and have essentially the same algorithm.</w:t>
      </w:r>
    </w:p>
    <w:p w14:paraId="6E1E96F7" w14:textId="77777777" w:rsidR="00D62C8C" w:rsidRDefault="00D62C8C"/>
    <w:p w14:paraId="26926ADB" w14:textId="77777777" w:rsidR="00D62C8C" w:rsidRDefault="00C5221A">
      <w:r>
        <w:tab/>
        <w:t>Sort(</w:t>
      </w:r>
      <w:r w:rsidR="00B14232">
        <w:t>A</w:t>
      </w:r>
      <w:r>
        <w:t>)</w:t>
      </w:r>
    </w:p>
    <w:p w14:paraId="5A1A2767" w14:textId="54D76F51" w:rsidR="00D62C8C" w:rsidRDefault="00B14232">
      <w:pPr>
        <w:numPr>
          <w:ilvl w:val="0"/>
          <w:numId w:val="32"/>
        </w:numPr>
      </w:pPr>
      <w:r>
        <w:t xml:space="preserve">If </w:t>
      </w:r>
      <w:r w:rsidR="00D73440">
        <w:t xml:space="preserve">A is </w:t>
      </w:r>
      <w:r>
        <w:t>small</w:t>
      </w:r>
      <w:r w:rsidR="00D73440">
        <w:t xml:space="preserve"> enough</w:t>
      </w:r>
      <w:r>
        <w:t>, just return A</w:t>
      </w:r>
      <w:r w:rsidR="00C5221A">
        <w:t>.</w:t>
      </w:r>
    </w:p>
    <w:p w14:paraId="38667E13" w14:textId="77777777" w:rsidR="00D62C8C" w:rsidRDefault="00B14232">
      <w:pPr>
        <w:numPr>
          <w:ilvl w:val="0"/>
          <w:numId w:val="32"/>
        </w:numPr>
      </w:pPr>
      <w:r>
        <w:t>Split A</w:t>
      </w:r>
      <w:r w:rsidR="00C5221A">
        <w:t xml:space="preserve"> in</w:t>
      </w:r>
      <w:r>
        <w:t>to A</w:t>
      </w:r>
      <w:r w:rsidR="00C5221A">
        <w:rPr>
          <w:vertAlign w:val="subscript"/>
        </w:rPr>
        <w:t>1</w:t>
      </w:r>
      <w:r>
        <w:t xml:space="preserve"> and A</w:t>
      </w:r>
      <w:r w:rsidR="00C5221A">
        <w:rPr>
          <w:vertAlign w:val="subscript"/>
        </w:rPr>
        <w:t>2</w:t>
      </w:r>
      <w:r w:rsidR="00C5221A">
        <w:t>.</w:t>
      </w:r>
    </w:p>
    <w:p w14:paraId="4EFF68B5" w14:textId="77777777" w:rsidR="00D62C8C" w:rsidRDefault="00C5221A">
      <w:pPr>
        <w:numPr>
          <w:ilvl w:val="0"/>
          <w:numId w:val="32"/>
        </w:numPr>
      </w:pPr>
      <w:r>
        <w:t>S</w:t>
      </w:r>
      <w:r>
        <w:rPr>
          <w:vertAlign w:val="subscript"/>
        </w:rPr>
        <w:t>1</w:t>
      </w:r>
      <w:r w:rsidR="00B14232">
        <w:t xml:space="preserve"> is Sort(A</w:t>
      </w:r>
      <w:r>
        <w:rPr>
          <w:vertAlign w:val="subscript"/>
        </w:rPr>
        <w:t>1</w:t>
      </w:r>
      <w:r>
        <w:t>).</w:t>
      </w:r>
    </w:p>
    <w:p w14:paraId="3760BE5F" w14:textId="77777777" w:rsidR="00D62C8C" w:rsidRDefault="00C5221A">
      <w:pPr>
        <w:numPr>
          <w:ilvl w:val="0"/>
          <w:numId w:val="32"/>
        </w:numPr>
      </w:pPr>
      <w:r>
        <w:t>S</w:t>
      </w:r>
      <w:r>
        <w:rPr>
          <w:vertAlign w:val="subscript"/>
        </w:rPr>
        <w:t>2</w:t>
      </w:r>
      <w:r w:rsidR="00B14232">
        <w:t xml:space="preserve"> is Sort(A</w:t>
      </w:r>
      <w:r>
        <w:rPr>
          <w:vertAlign w:val="subscript"/>
        </w:rPr>
        <w:t>2</w:t>
      </w:r>
      <w:r>
        <w:t>).</w:t>
      </w:r>
    </w:p>
    <w:p w14:paraId="15741B74" w14:textId="77777777" w:rsidR="00D62C8C" w:rsidRDefault="00C5221A">
      <w:pPr>
        <w:numPr>
          <w:ilvl w:val="0"/>
          <w:numId w:val="32"/>
        </w:numPr>
      </w:pPr>
      <w:r>
        <w:t>Return combine(S</w:t>
      </w:r>
      <w:r>
        <w:rPr>
          <w:vertAlign w:val="subscript"/>
        </w:rPr>
        <w:t>1</w:t>
      </w:r>
      <w:r>
        <w:t>, S</w:t>
      </w:r>
      <w:r>
        <w:rPr>
          <w:vertAlign w:val="subscript"/>
        </w:rPr>
        <w:t>2</w:t>
      </w:r>
      <w:r>
        <w:t>).</w:t>
      </w:r>
    </w:p>
    <w:p w14:paraId="224DFBEC" w14:textId="77777777" w:rsidR="00D62C8C" w:rsidRDefault="00D62C8C"/>
    <w:p w14:paraId="24C64ADA" w14:textId="00A07900" w:rsidR="00D62C8C" w:rsidRDefault="00C5221A">
      <w:r>
        <w:t xml:space="preserve">Merge sort does its work on the way up the recursion tree.  Its split is easy.  It divides the </w:t>
      </w:r>
      <w:r w:rsidR="00B14232">
        <w:t>array of values</w:t>
      </w:r>
      <w:r>
        <w:t xml:space="preserve"> </w:t>
      </w:r>
      <w:r w:rsidR="00D73440">
        <w:t xml:space="preserve">exactly </w:t>
      </w:r>
      <w:r>
        <w:t xml:space="preserve">in half. </w:t>
      </w:r>
      <w:r w:rsidR="00B14232">
        <w:t>T</w:t>
      </w:r>
      <w:r>
        <w:t xml:space="preserve">he split operation </w:t>
      </w:r>
      <w:r w:rsidR="00D73440">
        <w:t xml:space="preserve">is easy and </w:t>
      </w:r>
      <w:r>
        <w:t>consists of just computing the index of the middle</w:t>
      </w:r>
      <w:r w:rsidR="00B14232">
        <w:t xml:space="preserve"> of the array</w:t>
      </w:r>
      <w:r>
        <w:t xml:space="preserve">. Combining the sorted </w:t>
      </w:r>
      <w:r w:rsidR="00B14232">
        <w:t>sub-arrays</w:t>
      </w:r>
      <w:r>
        <w:t xml:space="preserve">, though, is where </w:t>
      </w:r>
      <w:r w:rsidR="00D73440">
        <w:t>merge sort</w:t>
      </w:r>
      <w:r>
        <w:t xml:space="preserve"> does </w:t>
      </w:r>
      <w:r w:rsidR="00D73440">
        <w:t>all of its</w:t>
      </w:r>
      <w:r>
        <w:t xml:space="preserve"> work.  The merge method will combine two sorted </w:t>
      </w:r>
      <w:r w:rsidR="00B14232">
        <w:t>arrays</w:t>
      </w:r>
      <w:r>
        <w:t xml:space="preserve"> into one.  </w:t>
      </w:r>
    </w:p>
    <w:p w14:paraId="663256EC" w14:textId="77777777" w:rsidR="00D62C8C" w:rsidRDefault="00D62C8C"/>
    <w:p w14:paraId="343D91BF" w14:textId="44CCC397" w:rsidR="00D62C8C" w:rsidRDefault="00C5221A">
      <w:r>
        <w:t xml:space="preserve">Quick sort, on the other hand, does its work on the way down the recursion tree.  Its split is performed by the partition method, which will pick an element (pivot) in the </w:t>
      </w:r>
      <w:r w:rsidR="00B14232">
        <w:t>array</w:t>
      </w:r>
      <w:r>
        <w:t xml:space="preserve"> and then </w:t>
      </w:r>
      <w:r w:rsidR="00D73440">
        <w:t>reorders</w:t>
      </w:r>
      <w:r>
        <w:t xml:space="preserve"> the rest of the </w:t>
      </w:r>
      <w:r w:rsidR="00B14232">
        <w:t>array</w:t>
      </w:r>
      <w:r>
        <w:t xml:space="preserve"> with respect to </w:t>
      </w:r>
      <w:r w:rsidR="00D73440">
        <w:t>the pivot</w:t>
      </w:r>
      <w:r>
        <w:t xml:space="preserve">.   The combination method for quick sort, on the other hand, is easy.  The sorted </w:t>
      </w:r>
      <w:r w:rsidR="00B14232">
        <w:t>arrays</w:t>
      </w:r>
      <w:r>
        <w:t xml:space="preserve"> just need to be spliced together. </w:t>
      </w:r>
      <w:r w:rsidR="00B14232">
        <w:t>After the partition and recursive sorts,</w:t>
      </w:r>
      <w:r>
        <w:t xml:space="preserve"> the values are in their final positions already and the combine operation is “do nothing.”</w:t>
      </w:r>
    </w:p>
    <w:p w14:paraId="390D2973" w14:textId="77777777" w:rsidR="00D62C8C" w:rsidRDefault="00D62C8C"/>
    <w:p w14:paraId="48FBEB2E" w14:textId="77777777" w:rsidR="00D62C8C" w:rsidRDefault="00C5221A">
      <w:r>
        <w:t xml:space="preserve">The split of quick sort depends on which data value is used as the pivot.  Consequently, the performance of quick sort will vary depending on the order of values in the array to be sorted.  Merge sort, on the other hand, will always split the </w:t>
      </w:r>
      <w:r w:rsidR="00B14232">
        <w:t>array</w:t>
      </w:r>
      <w:r>
        <w:t xml:space="preserve"> in half and is much less sensitive to the order of values in the array.</w:t>
      </w:r>
    </w:p>
    <w:p w14:paraId="037A2BB7" w14:textId="77777777" w:rsidR="00D62C8C" w:rsidRDefault="00C5221A">
      <w:pPr>
        <w:pStyle w:val="Heading3"/>
      </w:pPr>
      <w:r>
        <w:t>Variations of Quick Sort</w:t>
      </w:r>
    </w:p>
    <w:p w14:paraId="60782ACE" w14:textId="77777777" w:rsidR="00A932C4" w:rsidRPr="00A932C4" w:rsidRDefault="00A932C4" w:rsidP="00A932C4"/>
    <w:p w14:paraId="00EBC375" w14:textId="77777777" w:rsidR="00D62C8C" w:rsidRDefault="00C5221A">
      <w:r>
        <w:t>The basic version of quick sort presented by most other textbooks has a partition method that chooses a fixed element as the pivot.  Usually, either the first or last value in the range to be split is chosen.  Quick sort then proceeds according to the general algorithm.</w:t>
      </w:r>
    </w:p>
    <w:p w14:paraId="6FB606EA" w14:textId="77777777" w:rsidR="00D62C8C" w:rsidRDefault="00D62C8C"/>
    <w:p w14:paraId="35342DAE" w14:textId="77777777" w:rsidR="00D62C8C" w:rsidRDefault="00C5221A">
      <w:r>
        <w:t xml:space="preserve">In practice, quick sort is the fastest general-purpose sort available, but there are a couple standard variations that improve the performance by a marginal amount.  </w:t>
      </w:r>
    </w:p>
    <w:p w14:paraId="2DC9362B" w14:textId="77777777" w:rsidR="00D62C8C" w:rsidRDefault="00D62C8C"/>
    <w:p w14:paraId="1B2FCDD0" w14:textId="03D8C8BC" w:rsidR="00D62C8C" w:rsidRPr="007754DA" w:rsidRDefault="00C5221A">
      <w:pPr>
        <w:rPr>
          <w:b/>
        </w:rPr>
      </w:pPr>
      <w:r w:rsidRPr="007754DA">
        <w:rPr>
          <w:b/>
        </w:rPr>
        <w:lastRenderedPageBreak/>
        <w:t>The first improvement (</w:t>
      </w:r>
      <w:r w:rsidRPr="007754DA">
        <w:rPr>
          <w:rFonts w:ascii="Courier" w:hAnsi="Courier"/>
          <w:b/>
          <w:sz w:val="18"/>
        </w:rPr>
        <w:t>version2QuickSort</w:t>
      </w:r>
      <w:r w:rsidRPr="007754DA">
        <w:rPr>
          <w:b/>
        </w:rPr>
        <w:t xml:space="preserve"> in the lab) is to notice that for small size </w:t>
      </w:r>
      <w:r w:rsidR="00B14232" w:rsidRPr="007754DA">
        <w:rPr>
          <w:b/>
        </w:rPr>
        <w:t>array</w:t>
      </w:r>
      <w:r w:rsidRPr="007754DA">
        <w:rPr>
          <w:b/>
        </w:rPr>
        <w:t xml:space="preserve">s, insertion sort is faster than quick sort.  In part, the performance of quick sort is affected by the cost of doing a recursive call.  An iterative insertion sort avoids this cost.  Eventually, the increasing number of comparisons that insertion sort does will overtake the benefit of not doing the </w:t>
      </w:r>
      <w:r w:rsidR="00D73440" w:rsidRPr="007754DA">
        <w:rPr>
          <w:b/>
        </w:rPr>
        <w:t xml:space="preserve">recursive </w:t>
      </w:r>
      <w:r w:rsidRPr="007754DA">
        <w:rPr>
          <w:b/>
        </w:rPr>
        <w:t xml:space="preserve">method calls.  </w:t>
      </w:r>
      <w:r w:rsidR="00D73440" w:rsidRPr="007754DA">
        <w:rPr>
          <w:b/>
        </w:rPr>
        <w:t>In this</w:t>
      </w:r>
      <w:r w:rsidRPr="007754DA">
        <w:rPr>
          <w:b/>
        </w:rPr>
        <w:t xml:space="preserve"> improvement</w:t>
      </w:r>
      <w:r w:rsidR="00D73440" w:rsidRPr="007754DA">
        <w:rPr>
          <w:b/>
        </w:rPr>
        <w:t>, the base case for quick sort is changed</w:t>
      </w:r>
      <w:r w:rsidRPr="007754DA">
        <w:rPr>
          <w:b/>
        </w:rPr>
        <w:t xml:space="preserve">.  For </w:t>
      </w:r>
      <w:r w:rsidR="00B14232" w:rsidRPr="007754DA">
        <w:rPr>
          <w:b/>
        </w:rPr>
        <w:t>array</w:t>
      </w:r>
      <w:r w:rsidRPr="007754DA">
        <w:rPr>
          <w:b/>
        </w:rPr>
        <w:t>s that are small</w:t>
      </w:r>
      <w:r w:rsidR="00D73440" w:rsidRPr="007754DA">
        <w:rPr>
          <w:b/>
        </w:rPr>
        <w:t xml:space="preserve"> enough</w:t>
      </w:r>
      <w:r w:rsidRPr="007754DA">
        <w:rPr>
          <w:b/>
        </w:rPr>
        <w:t>, use an insertion sort.  Instead of making a lot of calls to insertion sort, one single call after quick sort is finished will accomplish the same task.</w:t>
      </w:r>
    </w:p>
    <w:p w14:paraId="76B791AA" w14:textId="77777777" w:rsidR="00BB55D1" w:rsidRDefault="00BB55D1"/>
    <w:p w14:paraId="13F77543" w14:textId="77777777" w:rsidR="00D62C8C" w:rsidRDefault="00D62C8C"/>
    <w:p w14:paraId="175A56DF" w14:textId="3B0B75E7" w:rsidR="00D62C8C" w:rsidRDefault="00C5221A">
      <w:r>
        <w:t>The second improvement (</w:t>
      </w:r>
      <w:r>
        <w:rPr>
          <w:rFonts w:ascii="Courier" w:hAnsi="Courier"/>
          <w:sz w:val="18"/>
        </w:rPr>
        <w:t>version3QuickSort</w:t>
      </w:r>
      <w:r>
        <w:t xml:space="preserve"> in the lab) is to choose a better pivot</w:t>
      </w:r>
      <w:r w:rsidR="00D73440">
        <w:t>. (This is the strategy used by our book.)</w:t>
      </w:r>
      <w:r>
        <w:t xml:space="preserve">  The closer the split is to an even split, the better the performance of quick sort will be.  Median-of-Three looks at three fixed values, usually the first, middle, and last elements.  The values are ordered, and the middle value is chosen as the pivot.  This has two benefits.  The first benefit is that it is more likely that there will be a good split and the average performance is improved. Even so, a good split is not guaranteed and the worst case performance is still O(n</w:t>
      </w:r>
      <w:r>
        <w:rPr>
          <w:vertAlign w:val="superscript"/>
        </w:rPr>
        <w:t>2</w:t>
      </w:r>
      <w:r>
        <w:t xml:space="preserve">).  The second benefit is that the worst case for the basic algorithm is on </w:t>
      </w:r>
      <w:r w:rsidR="00B14232">
        <w:t>array</w:t>
      </w:r>
      <w:r>
        <w:t>s that are nearly sorted.  Median-of-Three guarantees a good split on sorted data.  Since nearly sorted data are fairly common, this shifts the worst case to orders that you expect to see less often.</w:t>
      </w:r>
    </w:p>
    <w:p w14:paraId="7FC36015" w14:textId="41B6E041" w:rsidR="00D62C8C" w:rsidRDefault="00C5221A">
      <w:pPr>
        <w:pStyle w:val="Heading3"/>
      </w:pPr>
      <w:r>
        <w:t>Merge</w:t>
      </w:r>
      <w:r w:rsidR="00D73440">
        <w:t xml:space="preserve"> Method</w:t>
      </w:r>
    </w:p>
    <w:p w14:paraId="0549F2E1" w14:textId="77777777" w:rsidR="00D62C8C" w:rsidRDefault="00C5221A">
      <w:r>
        <w:t xml:space="preserve">The basic version of merge uses an extra array during merging.  The following picture shows an intermediate state of the merge. </w:t>
      </w:r>
    </w:p>
    <w:p w14:paraId="00F74EED" w14:textId="77777777" w:rsidR="00D62C8C" w:rsidRDefault="00C5221A">
      <w:bookmarkStart w:id="0" w:name="_GoBack"/>
      <w:bookmarkEnd w:id="0"/>
      <w:r>
        <w:drawing>
          <wp:inline distT="0" distB="0" distL="0" distR="0" wp14:anchorId="6EEEEB0B" wp14:editId="4AB99CDE">
            <wp:extent cx="5486400" cy="2336800"/>
            <wp:effectExtent l="0" t="0" r="0" b="0"/>
            <wp:docPr id="1" name="Picture 1" descr=":Mer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1.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5486400" cy="2336800"/>
                    </a:xfrm>
                    <a:prstGeom prst="rect">
                      <a:avLst/>
                    </a:prstGeom>
                    <a:noFill/>
                    <a:ln>
                      <a:noFill/>
                    </a:ln>
                  </pic:spPr>
                </pic:pic>
              </a:graphicData>
            </a:graphic>
          </wp:inline>
        </w:drawing>
      </w:r>
      <w:r>
        <w:rPr>
          <w:rStyle w:val="CommentReference"/>
          <w:vanish/>
        </w:rPr>
        <w:commentReference w:id="1"/>
      </w:r>
    </w:p>
    <w:p w14:paraId="2A9B7B84" w14:textId="77777777" w:rsidR="00D62C8C" w:rsidRDefault="00C5221A">
      <w:r>
        <w:t>Once all the values have been compared and placed in the extra array, the sorted values are copied back.  Doing an in place merge that still has O(n) behavior is a more challenging task.</w:t>
      </w:r>
    </w:p>
    <w:p w14:paraId="29DE513F" w14:textId="77777777" w:rsidR="00D62C8C" w:rsidRDefault="00D62C8C"/>
    <w:p w14:paraId="50DF9825" w14:textId="1FC60671" w:rsidR="00D62C8C" w:rsidRDefault="00C5221A">
      <w:pPr>
        <w:pStyle w:val="Heading3"/>
      </w:pPr>
      <w:r>
        <w:t>Partition</w:t>
      </w:r>
      <w:r w:rsidR="00D73440">
        <w:t xml:space="preserve"> Method</w:t>
      </w:r>
    </w:p>
    <w:p w14:paraId="2CDC92C1" w14:textId="77777777" w:rsidR="00D62C8C" w:rsidRDefault="00C5221A">
      <w:r>
        <w:t xml:space="preserve">Partition is a surprisingly tricky algorithm.  The basic version used in the lab will pick the last value as the pivot.  Two indices are used to scan the array.  The first index scans the array from the left, looking for a value that is greater than the pivot.  The second index scans the array from the right, looking for a value that is less than the pivot.  (The pivot will be not scanned.)  As long as the indices have not crossed over, the found values will be swapped.  </w:t>
      </w:r>
    </w:p>
    <w:p w14:paraId="24F6C70A" w14:textId="77777777" w:rsidR="00D62C8C" w:rsidRDefault="00C5221A">
      <w:r>
        <w:drawing>
          <wp:inline distT="0" distB="0" distL="0" distR="0" wp14:anchorId="69B3BA3A" wp14:editId="2EFC2FDE">
            <wp:extent cx="5486400" cy="843280"/>
            <wp:effectExtent l="0" t="0" r="0" b="0"/>
            <wp:docPr id="2" name="Picture 2" descr=":BasicPar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Partion1.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86400" cy="843280"/>
                    </a:xfrm>
                    <a:prstGeom prst="rect">
                      <a:avLst/>
                    </a:prstGeom>
                    <a:noFill/>
                    <a:ln>
                      <a:noFill/>
                    </a:ln>
                  </pic:spPr>
                </pic:pic>
              </a:graphicData>
            </a:graphic>
          </wp:inline>
        </w:drawing>
      </w:r>
      <w:r>
        <w:rPr>
          <w:rStyle w:val="CommentReference"/>
          <w:vanish/>
        </w:rPr>
        <w:commentReference w:id="2"/>
      </w:r>
    </w:p>
    <w:p w14:paraId="2A3E84B4" w14:textId="77777777" w:rsidR="00D62C8C" w:rsidRDefault="00D62C8C"/>
    <w:p w14:paraId="3B75BE77" w14:textId="77777777" w:rsidR="00D62C8C" w:rsidRDefault="00D62C8C"/>
    <w:p w14:paraId="2F18A33D" w14:textId="77777777" w:rsidR="00D62C8C" w:rsidRDefault="00D62C8C"/>
    <w:p w14:paraId="5F3B23FD" w14:textId="77777777" w:rsidR="00D62C8C" w:rsidRDefault="00C5221A">
      <w:r>
        <w:lastRenderedPageBreak/>
        <w:drawing>
          <wp:inline distT="0" distB="0" distL="0" distR="0" wp14:anchorId="1BC52799" wp14:editId="758CEB26">
            <wp:extent cx="5486400" cy="1605280"/>
            <wp:effectExtent l="0" t="0" r="0" b="0"/>
            <wp:docPr id="3" name="Picture 3" descr=":BasicPar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Partion2.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5486400" cy="1605280"/>
                    </a:xfrm>
                    <a:prstGeom prst="rect">
                      <a:avLst/>
                    </a:prstGeom>
                    <a:noFill/>
                    <a:ln>
                      <a:noFill/>
                    </a:ln>
                  </pic:spPr>
                </pic:pic>
              </a:graphicData>
            </a:graphic>
          </wp:inline>
        </w:drawing>
      </w:r>
      <w:r>
        <w:rPr>
          <w:rStyle w:val="CommentReference"/>
          <w:vanish/>
        </w:rPr>
        <w:commentReference w:id="3"/>
      </w:r>
    </w:p>
    <w:p w14:paraId="7AE09007" w14:textId="77777777" w:rsidR="00D62C8C" w:rsidRDefault="00D62C8C"/>
    <w:p w14:paraId="140244B2" w14:textId="77777777" w:rsidR="00D62C8C" w:rsidRDefault="00D62C8C"/>
    <w:p w14:paraId="361226B9" w14:textId="77777777" w:rsidR="00D62C8C" w:rsidRDefault="00C5221A">
      <w:r>
        <w:drawing>
          <wp:inline distT="0" distB="0" distL="0" distR="0" wp14:anchorId="3A261774" wp14:editId="625E8059">
            <wp:extent cx="5699760" cy="1818640"/>
            <wp:effectExtent l="0" t="0" r="0" b="10160"/>
            <wp:docPr id="4" name="Picture 4" descr="lab 9:Lab9 Advanced Sorts:BasicPar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9:Lab9 Advanced Sorts:BasicPartion3.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5699760" cy="1818640"/>
                    </a:xfrm>
                    <a:prstGeom prst="rect">
                      <a:avLst/>
                    </a:prstGeom>
                    <a:noFill/>
                    <a:ln>
                      <a:noFill/>
                    </a:ln>
                  </pic:spPr>
                </pic:pic>
              </a:graphicData>
            </a:graphic>
          </wp:inline>
        </w:drawing>
      </w:r>
      <w:r>
        <w:rPr>
          <w:rStyle w:val="CommentReference"/>
          <w:vanish/>
        </w:rPr>
        <w:commentReference w:id="4"/>
      </w:r>
    </w:p>
    <w:p w14:paraId="71645AAD" w14:textId="77777777" w:rsidR="00D62C8C" w:rsidRDefault="00D62C8C"/>
    <w:p w14:paraId="31F78606" w14:textId="77777777" w:rsidR="00D62C8C" w:rsidRDefault="00D62C8C"/>
    <w:p w14:paraId="7FDD72A9" w14:textId="77777777" w:rsidR="00D62C8C" w:rsidRDefault="00D62C8C"/>
    <w:p w14:paraId="6D84BF78" w14:textId="77777777" w:rsidR="00D62C8C" w:rsidRDefault="00C52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Roman" w:eastAsia="Times New Roman" w:hAnsi="Times-Roman"/>
        </w:rPr>
        <w:t xml:space="preserve">Notice that all values from 9 on are greater than or equal to the pivot.  All values left of the 9 are less than or equal to the pivot.  </w:t>
      </w:r>
      <w:r>
        <w:t>The final step is to swap the pivot to split the partition.</w:t>
      </w:r>
    </w:p>
    <w:p w14:paraId="18B24506" w14:textId="77777777" w:rsidR="00D62C8C" w:rsidRDefault="00D6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0EB659" w14:textId="77777777" w:rsidR="00D62C8C" w:rsidRDefault="00C52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drawing>
          <wp:inline distT="0" distB="0" distL="0" distR="0" wp14:anchorId="5E6ED3E9" wp14:editId="5CC47BF7">
            <wp:extent cx="5486400" cy="1280160"/>
            <wp:effectExtent l="0" t="0" r="0" b="0"/>
            <wp:docPr id="5" name="Picture 5" descr=":BasicPar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Partion4.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5486400" cy="1280160"/>
                    </a:xfrm>
                    <a:prstGeom prst="rect">
                      <a:avLst/>
                    </a:prstGeom>
                    <a:noFill/>
                    <a:ln>
                      <a:noFill/>
                    </a:ln>
                  </pic:spPr>
                </pic:pic>
              </a:graphicData>
            </a:graphic>
          </wp:inline>
        </w:drawing>
      </w:r>
      <w:r>
        <w:rPr>
          <w:rStyle w:val="CommentReference"/>
          <w:vanish/>
        </w:rPr>
        <w:commentReference w:id="5"/>
      </w:r>
    </w:p>
    <w:p w14:paraId="71762C87" w14:textId="77777777" w:rsidR="00D62C8C" w:rsidRDefault="00D62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9719B9" w14:textId="77777777" w:rsidR="00D62C8C" w:rsidRDefault="00C5221A">
      <w:pPr>
        <w:pStyle w:val="Heading3"/>
      </w:pPr>
      <w:r>
        <w:br w:type="column"/>
      </w:r>
      <w:r>
        <w:lastRenderedPageBreak/>
        <w:t>Partition with Median-of-Three</w:t>
      </w:r>
    </w:p>
    <w:p w14:paraId="08C2B097" w14:textId="77777777" w:rsidR="00D62C8C" w:rsidRDefault="00C5221A">
      <w:r>
        <w:t>With Median-of-Three, partition first orders the values in the first, middle, and last positions.</w:t>
      </w:r>
    </w:p>
    <w:p w14:paraId="2FFD574A" w14:textId="77777777" w:rsidR="00510B8F" w:rsidRDefault="00510B8F"/>
    <w:p w14:paraId="250A81D5" w14:textId="77777777" w:rsidR="00D62C8C" w:rsidRDefault="00510B8F">
      <w:r>
        <w:drawing>
          <wp:inline distT="0" distB="0" distL="0" distR="0" wp14:anchorId="78D4A944" wp14:editId="116E7D2F">
            <wp:extent cx="5483860" cy="114427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1.pdf"/>
                    <pic:cNvPicPr/>
                  </pic:nvPicPr>
                  <pic:blipFill>
                    <a:blip r:embed="rId15">
                      <a:extLst>
                        <a:ext uri="{28A0092B-C50C-407E-A947-70E740481C1C}">
                          <a14:useLocalDpi xmlns:a14="http://schemas.microsoft.com/office/drawing/2010/main"/>
                        </a:ext>
                      </a:extLst>
                    </a:blip>
                    <a:stretch>
                      <a:fillRect/>
                    </a:stretch>
                  </pic:blipFill>
                  <pic:spPr>
                    <a:xfrm>
                      <a:off x="0" y="0"/>
                      <a:ext cx="5483860" cy="1144270"/>
                    </a:xfrm>
                    <a:prstGeom prst="rect">
                      <a:avLst/>
                    </a:prstGeom>
                  </pic:spPr>
                </pic:pic>
              </a:graphicData>
            </a:graphic>
          </wp:inline>
        </w:drawing>
      </w:r>
      <w:r>
        <w:rPr>
          <w:vanish/>
          <w:sz w:val="18"/>
        </w:rPr>
        <w:drawing>
          <wp:inline distT="0" distB="0" distL="0" distR="0" wp14:anchorId="56C521B4" wp14:editId="63AAE7FB">
            <wp:extent cx="4516120" cy="942340"/>
            <wp:effectExtent l="0" t="0" r="508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1.pdf"/>
                    <pic:cNvPicPr/>
                  </pic:nvPicPr>
                  <pic:blipFill>
                    <a:blip r:embed="rId16">
                      <a:extLst>
                        <a:ext uri="{28A0092B-C50C-407E-A947-70E740481C1C}">
                          <a14:useLocalDpi xmlns:a14="http://schemas.microsoft.com/office/drawing/2010/main"/>
                        </a:ext>
                      </a:extLst>
                    </a:blip>
                    <a:stretch>
                      <a:fillRect/>
                    </a:stretch>
                  </pic:blipFill>
                  <pic:spPr>
                    <a:xfrm>
                      <a:off x="0" y="0"/>
                      <a:ext cx="4516120" cy="942340"/>
                    </a:xfrm>
                    <a:prstGeom prst="rect">
                      <a:avLst/>
                    </a:prstGeom>
                  </pic:spPr>
                </pic:pic>
              </a:graphicData>
            </a:graphic>
          </wp:inline>
        </w:drawing>
      </w:r>
      <w:r w:rsidR="00C5221A">
        <w:rPr>
          <w:rStyle w:val="CommentReference"/>
          <w:vanish/>
        </w:rPr>
        <w:commentReference w:id="6"/>
      </w:r>
    </w:p>
    <w:p w14:paraId="1F239AF4" w14:textId="77777777" w:rsidR="00510B8F" w:rsidRDefault="00510B8F"/>
    <w:p w14:paraId="33FC3C90" w14:textId="77777777" w:rsidR="00D62C8C" w:rsidRDefault="00510B8F">
      <w:r>
        <w:drawing>
          <wp:inline distT="0" distB="0" distL="0" distR="0" wp14:anchorId="2E92701C" wp14:editId="42E3B98A">
            <wp:extent cx="5483860" cy="1241425"/>
            <wp:effectExtent l="0" t="0" r="254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2.pdf"/>
                    <pic:cNvPicPr/>
                  </pic:nvPicPr>
                  <pic:blipFill>
                    <a:blip r:embed="rId17">
                      <a:extLst>
                        <a:ext uri="{28A0092B-C50C-407E-A947-70E740481C1C}">
                          <a14:useLocalDpi xmlns:a14="http://schemas.microsoft.com/office/drawing/2010/main"/>
                        </a:ext>
                      </a:extLst>
                    </a:blip>
                    <a:stretch>
                      <a:fillRect/>
                    </a:stretch>
                  </pic:blipFill>
                  <pic:spPr>
                    <a:xfrm>
                      <a:off x="0" y="0"/>
                      <a:ext cx="5483860" cy="1241425"/>
                    </a:xfrm>
                    <a:prstGeom prst="rect">
                      <a:avLst/>
                    </a:prstGeom>
                  </pic:spPr>
                </pic:pic>
              </a:graphicData>
            </a:graphic>
          </wp:inline>
        </w:drawing>
      </w:r>
      <w:r>
        <w:rPr>
          <w:vanish/>
          <w:sz w:val="18"/>
        </w:rPr>
        <w:drawing>
          <wp:inline distT="0" distB="0" distL="0" distR="0" wp14:anchorId="3551B508" wp14:editId="1A9ABBD7">
            <wp:extent cx="5715000" cy="1293495"/>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2.pdf"/>
                    <pic:cNvPicPr/>
                  </pic:nvPicPr>
                  <pic:blipFill>
                    <a:blip r:embed="rId18">
                      <a:extLst>
                        <a:ext uri="{28A0092B-C50C-407E-A947-70E740481C1C}">
                          <a14:useLocalDpi xmlns:a14="http://schemas.microsoft.com/office/drawing/2010/main"/>
                        </a:ext>
                      </a:extLst>
                    </a:blip>
                    <a:stretch>
                      <a:fillRect/>
                    </a:stretch>
                  </pic:blipFill>
                  <pic:spPr>
                    <a:xfrm>
                      <a:off x="0" y="0"/>
                      <a:ext cx="5715000" cy="1293495"/>
                    </a:xfrm>
                    <a:prstGeom prst="rect">
                      <a:avLst/>
                    </a:prstGeom>
                  </pic:spPr>
                </pic:pic>
              </a:graphicData>
            </a:graphic>
          </wp:inline>
        </w:drawing>
      </w:r>
      <w:r>
        <w:rPr>
          <w:vanish/>
          <w:sz w:val="18"/>
        </w:rPr>
        <w:drawing>
          <wp:inline distT="0" distB="0" distL="0" distR="0" wp14:anchorId="3D24E8F8" wp14:editId="4C0A3EF8">
            <wp:extent cx="5715000" cy="1293495"/>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2.pdf"/>
                    <pic:cNvPicPr/>
                  </pic:nvPicPr>
                  <pic:blipFill>
                    <a:blip r:embed="rId19">
                      <a:extLst>
                        <a:ext uri="{28A0092B-C50C-407E-A947-70E740481C1C}">
                          <a14:useLocalDpi xmlns:a14="http://schemas.microsoft.com/office/drawing/2010/main"/>
                        </a:ext>
                      </a:extLst>
                    </a:blip>
                    <a:stretch>
                      <a:fillRect/>
                    </a:stretch>
                  </pic:blipFill>
                  <pic:spPr>
                    <a:xfrm>
                      <a:off x="0" y="0"/>
                      <a:ext cx="5715000" cy="1293495"/>
                    </a:xfrm>
                    <a:prstGeom prst="rect">
                      <a:avLst/>
                    </a:prstGeom>
                  </pic:spPr>
                </pic:pic>
              </a:graphicData>
            </a:graphic>
          </wp:inline>
        </w:drawing>
      </w:r>
      <w:r w:rsidR="00C5221A">
        <w:rPr>
          <w:rStyle w:val="CommentReference"/>
          <w:vanish/>
        </w:rPr>
        <w:commentReference w:id="7"/>
      </w:r>
    </w:p>
    <w:p w14:paraId="6EAC2372" w14:textId="77777777" w:rsidR="00D62C8C" w:rsidRDefault="00D62C8C"/>
    <w:p w14:paraId="5CD8C306" w14:textId="77777777" w:rsidR="00D62C8C" w:rsidRDefault="00510B8F">
      <w:r>
        <w:drawing>
          <wp:inline distT="0" distB="0" distL="0" distR="0" wp14:anchorId="401E97DF" wp14:editId="70B50F70">
            <wp:extent cx="5483860" cy="1241425"/>
            <wp:effectExtent l="0" t="0" r="254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3.pdf"/>
                    <pic:cNvPicPr/>
                  </pic:nvPicPr>
                  <pic:blipFill>
                    <a:blip r:embed="rId20">
                      <a:extLst>
                        <a:ext uri="{28A0092B-C50C-407E-A947-70E740481C1C}">
                          <a14:useLocalDpi xmlns:a14="http://schemas.microsoft.com/office/drawing/2010/main"/>
                        </a:ext>
                      </a:extLst>
                    </a:blip>
                    <a:stretch>
                      <a:fillRect/>
                    </a:stretch>
                  </pic:blipFill>
                  <pic:spPr>
                    <a:xfrm>
                      <a:off x="0" y="0"/>
                      <a:ext cx="5483860" cy="1241425"/>
                    </a:xfrm>
                    <a:prstGeom prst="rect">
                      <a:avLst/>
                    </a:prstGeom>
                  </pic:spPr>
                </pic:pic>
              </a:graphicData>
            </a:graphic>
          </wp:inline>
        </w:drawing>
      </w:r>
      <w:r w:rsidR="00C5221A">
        <w:rPr>
          <w:rStyle w:val="CommentReference"/>
          <w:vanish/>
        </w:rPr>
        <w:commentReference w:id="8"/>
      </w:r>
    </w:p>
    <w:p w14:paraId="02BEABB4" w14:textId="77777777" w:rsidR="00D62C8C" w:rsidRDefault="00D62C8C"/>
    <w:p w14:paraId="67CDC8CB" w14:textId="77777777" w:rsidR="00D62C8C" w:rsidRDefault="00C5221A">
      <w:r>
        <w:t xml:space="preserve">At this point, partition continues similarly to the basic version.  Note that the first and last elements are guaranteed to be in the correct half of the partition. </w:t>
      </w:r>
    </w:p>
    <w:p w14:paraId="5C9CFAA0" w14:textId="77777777" w:rsidR="00510B8F" w:rsidRDefault="00510B8F"/>
    <w:p w14:paraId="0D47A5AB" w14:textId="77777777" w:rsidR="00D62C8C" w:rsidRDefault="00510B8F">
      <w:r>
        <w:drawing>
          <wp:inline distT="0" distB="0" distL="0" distR="0" wp14:anchorId="6D1E3C30" wp14:editId="3BF7EB0F">
            <wp:extent cx="5483860" cy="1640840"/>
            <wp:effectExtent l="0" t="0" r="2540" b="1016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4.pdf"/>
                    <pic:cNvPicPr/>
                  </pic:nvPicPr>
                  <pic:blipFill>
                    <a:blip r:embed="rId21">
                      <a:extLst>
                        <a:ext uri="{28A0092B-C50C-407E-A947-70E740481C1C}">
                          <a14:useLocalDpi xmlns:a14="http://schemas.microsoft.com/office/drawing/2010/main"/>
                        </a:ext>
                      </a:extLst>
                    </a:blip>
                    <a:stretch>
                      <a:fillRect/>
                    </a:stretch>
                  </pic:blipFill>
                  <pic:spPr>
                    <a:xfrm>
                      <a:off x="0" y="0"/>
                      <a:ext cx="5483860" cy="1640840"/>
                    </a:xfrm>
                    <a:prstGeom prst="rect">
                      <a:avLst/>
                    </a:prstGeom>
                  </pic:spPr>
                </pic:pic>
              </a:graphicData>
            </a:graphic>
          </wp:inline>
        </w:drawing>
      </w:r>
      <w:r w:rsidR="00C5221A">
        <w:rPr>
          <w:rStyle w:val="CommentReference"/>
          <w:vanish/>
        </w:rPr>
        <w:commentReference w:id="9"/>
      </w:r>
    </w:p>
    <w:p w14:paraId="10AB46EC" w14:textId="77777777" w:rsidR="00D62C8C" w:rsidRDefault="00D62C8C">
      <w:pPr>
        <w:rPr>
          <w:lang w:bidi="fa-IR"/>
        </w:rPr>
      </w:pPr>
    </w:p>
    <w:p w14:paraId="15CC8F3F" w14:textId="77777777" w:rsidR="00D62C8C" w:rsidRDefault="00510B8F">
      <w:r>
        <w:lastRenderedPageBreak/>
        <w:drawing>
          <wp:inline distT="0" distB="0" distL="0" distR="0" wp14:anchorId="31016E66" wp14:editId="1EF511A1">
            <wp:extent cx="5483860" cy="1791970"/>
            <wp:effectExtent l="0" t="0" r="254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5.pdf"/>
                    <pic:cNvPicPr/>
                  </pic:nvPicPr>
                  <pic:blipFill>
                    <a:blip r:embed="rId22">
                      <a:extLst>
                        <a:ext uri="{28A0092B-C50C-407E-A947-70E740481C1C}">
                          <a14:useLocalDpi xmlns:a14="http://schemas.microsoft.com/office/drawing/2010/main"/>
                        </a:ext>
                      </a:extLst>
                    </a:blip>
                    <a:stretch>
                      <a:fillRect/>
                    </a:stretch>
                  </pic:blipFill>
                  <pic:spPr>
                    <a:xfrm>
                      <a:off x="0" y="0"/>
                      <a:ext cx="5483860" cy="1791970"/>
                    </a:xfrm>
                    <a:prstGeom prst="rect">
                      <a:avLst/>
                    </a:prstGeom>
                  </pic:spPr>
                </pic:pic>
              </a:graphicData>
            </a:graphic>
          </wp:inline>
        </w:drawing>
      </w:r>
      <w:r w:rsidR="00C5221A">
        <w:rPr>
          <w:rStyle w:val="CommentReference"/>
          <w:vanish/>
        </w:rPr>
        <w:commentReference w:id="10"/>
      </w:r>
    </w:p>
    <w:p w14:paraId="63A0309D" w14:textId="77777777" w:rsidR="00D62C8C" w:rsidRDefault="00D62C8C"/>
    <w:p w14:paraId="1375D0E1" w14:textId="77777777" w:rsidR="00D62C8C" w:rsidRDefault="00510B8F">
      <w:r>
        <w:drawing>
          <wp:inline distT="0" distB="0" distL="0" distR="0" wp14:anchorId="3AB20769" wp14:editId="5AD30A47">
            <wp:extent cx="5483860" cy="1791970"/>
            <wp:effectExtent l="0" t="0" r="2540" b="1143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6.pdf"/>
                    <pic:cNvPicPr/>
                  </pic:nvPicPr>
                  <pic:blipFill>
                    <a:blip r:embed="rId23">
                      <a:extLst>
                        <a:ext uri="{28A0092B-C50C-407E-A947-70E740481C1C}">
                          <a14:useLocalDpi xmlns:a14="http://schemas.microsoft.com/office/drawing/2010/main"/>
                        </a:ext>
                      </a:extLst>
                    </a:blip>
                    <a:stretch>
                      <a:fillRect/>
                    </a:stretch>
                  </pic:blipFill>
                  <pic:spPr>
                    <a:xfrm>
                      <a:off x="0" y="0"/>
                      <a:ext cx="5483860" cy="1791970"/>
                    </a:xfrm>
                    <a:prstGeom prst="rect">
                      <a:avLst/>
                    </a:prstGeom>
                  </pic:spPr>
                </pic:pic>
              </a:graphicData>
            </a:graphic>
          </wp:inline>
        </w:drawing>
      </w:r>
      <w:r w:rsidR="00C5221A">
        <w:rPr>
          <w:rStyle w:val="CommentReference"/>
          <w:vanish/>
        </w:rPr>
        <w:commentReference w:id="11"/>
      </w:r>
    </w:p>
    <w:p w14:paraId="29DAF30C" w14:textId="77777777" w:rsidR="00D62C8C" w:rsidRDefault="00D62C8C"/>
    <w:p w14:paraId="4FAAECC0" w14:textId="77777777" w:rsidR="00D62C8C" w:rsidRDefault="00C52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Roman" w:eastAsia="Times New Roman" w:hAnsi="Times-Roman"/>
        </w:rPr>
        <w:t xml:space="preserve">All values from 7 on are greater than or equal to the pivot.  All values left of the 7 are less than or equal to the pivot.  </w:t>
      </w:r>
      <w:r>
        <w:t>The final step is to swap the pivot to split the partition.</w:t>
      </w:r>
    </w:p>
    <w:p w14:paraId="6B494FF9" w14:textId="77777777" w:rsidR="00D62C8C" w:rsidRDefault="00D62C8C"/>
    <w:p w14:paraId="768DF592" w14:textId="77777777" w:rsidR="00D62C8C" w:rsidRDefault="00510B8F">
      <w:r>
        <w:drawing>
          <wp:inline distT="0" distB="0" distL="0" distR="0" wp14:anchorId="6D3E3C67" wp14:editId="07A029DE">
            <wp:extent cx="5483860" cy="11766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9 Med3Partion7.pdf"/>
                    <pic:cNvPicPr/>
                  </pic:nvPicPr>
                  <pic:blipFill>
                    <a:blip r:embed="rId24">
                      <a:extLst>
                        <a:ext uri="{28A0092B-C50C-407E-A947-70E740481C1C}">
                          <a14:useLocalDpi xmlns:a14="http://schemas.microsoft.com/office/drawing/2010/main"/>
                        </a:ext>
                      </a:extLst>
                    </a:blip>
                    <a:stretch>
                      <a:fillRect/>
                    </a:stretch>
                  </pic:blipFill>
                  <pic:spPr>
                    <a:xfrm>
                      <a:off x="0" y="0"/>
                      <a:ext cx="5483860" cy="1176655"/>
                    </a:xfrm>
                    <a:prstGeom prst="rect">
                      <a:avLst/>
                    </a:prstGeom>
                  </pic:spPr>
                </pic:pic>
              </a:graphicData>
            </a:graphic>
          </wp:inline>
        </w:drawing>
      </w:r>
      <w:r w:rsidR="00C5221A">
        <w:rPr>
          <w:rStyle w:val="CommentReference"/>
          <w:vanish/>
        </w:rPr>
        <w:commentReference w:id="12"/>
      </w:r>
    </w:p>
    <w:p w14:paraId="3F12D474" w14:textId="77777777" w:rsidR="00D62C8C" w:rsidRDefault="00D62C8C"/>
    <w:p w14:paraId="383AE4C2" w14:textId="6F850E3E" w:rsidR="000178C4" w:rsidRDefault="000178C4" w:rsidP="000178C4">
      <w:pPr>
        <w:pStyle w:val="Heading1"/>
      </w:pPr>
      <w:r>
        <w:t>Experiment</w:t>
      </w:r>
    </w:p>
    <w:p w14:paraId="5E8045AD" w14:textId="77777777" w:rsidR="000178C4" w:rsidRDefault="000178C4"/>
    <w:p w14:paraId="79FDE013" w14:textId="7B5C1E6A" w:rsidR="000178C4" w:rsidRDefault="000178C4" w:rsidP="000178C4">
      <w:pPr>
        <w:pStyle w:val="ListParagraph"/>
        <w:numPr>
          <w:ilvl w:val="0"/>
          <w:numId w:val="34"/>
        </w:numPr>
      </w:pPr>
      <w:r>
        <w:t>Run the Ratio</w:t>
      </w:r>
      <w:r w:rsidR="00BB55D1">
        <w:t>s</w:t>
      </w:r>
      <w:r>
        <w:t>.java</w:t>
      </w:r>
    </w:p>
    <w:p w14:paraId="5CEE88E0" w14:textId="4AA55B50" w:rsidR="007754DA" w:rsidRDefault="00E519C5" w:rsidP="007754DA">
      <w:pPr>
        <w:pStyle w:val="ListParagraph"/>
      </w:pPr>
      <w:r>
        <w:t xml:space="preserve">This file Utilizes the implementation of QuickSort, MergeSort and InsertionSort to compare their performance. </w:t>
      </w:r>
    </w:p>
    <w:p w14:paraId="7819A718" w14:textId="0B2C2AAC" w:rsidR="000178C4" w:rsidRDefault="000178C4" w:rsidP="000178C4">
      <w:pPr>
        <w:pStyle w:val="ListParagraph"/>
        <w:numPr>
          <w:ilvl w:val="0"/>
          <w:numId w:val="34"/>
        </w:numPr>
      </w:pPr>
      <w:r>
        <w:t>Using MS Excel, draw a graph and compare the performance of the above sorting algorithms</w:t>
      </w:r>
    </w:p>
    <w:p w14:paraId="4D9E95BC" w14:textId="27427D35" w:rsidR="00FD7F4D" w:rsidRDefault="00FD7F4D" w:rsidP="000178C4">
      <w:pPr>
        <w:pStyle w:val="ListParagraph"/>
        <w:numPr>
          <w:ilvl w:val="0"/>
          <w:numId w:val="34"/>
        </w:numPr>
      </w:pPr>
      <w:r>
        <w:t xml:space="preserve">Please test the code with array size </w:t>
      </w:r>
      <w:r w:rsidR="0063595E">
        <w:t>400, 800, 1200 and 2000</w:t>
      </w:r>
    </w:p>
    <w:p w14:paraId="3CB5D894" w14:textId="77777777" w:rsidR="0063595E" w:rsidRDefault="0063595E" w:rsidP="0063595E">
      <w:pPr>
        <w:pStyle w:val="ListParagraph"/>
      </w:pPr>
    </w:p>
    <w:sectPr w:rsidR="0063595E" w:rsidSect="00AD1E45">
      <w:footerReference w:type="even" r:id="rId25"/>
      <w:footerReference w:type="default" r:id="rId26"/>
      <w:footerReference w:type="first" r:id="rId27"/>
      <w:type w:val="oddPage"/>
      <w:pgSz w:w="12240" w:h="15840"/>
      <w:pgMar w:top="1080" w:right="1440" w:bottom="1440" w:left="720" w:header="720" w:footer="720" w:gutter="1080"/>
      <w:pgNumType w:start="113"/>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arles Hoot" w:date="2012-05-30T18:40:00Z" w:initials="CH">
    <w:p w14:paraId="00D1DEC4"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Merge1</w:t>
      </w:r>
    </w:p>
  </w:comment>
  <w:comment w:id="2" w:author="Charles Hoot" w:date="2012-05-30T18:42:00Z" w:initials="CH">
    <w:p w14:paraId="0E5BC25A"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BasicPartition1</w:t>
      </w:r>
    </w:p>
  </w:comment>
  <w:comment w:id="3" w:author="Charles Hoot" w:date="2012-05-30T18:42:00Z" w:initials="CH">
    <w:p w14:paraId="713BA332"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BasicPartition2</w:t>
      </w:r>
    </w:p>
  </w:comment>
  <w:comment w:id="4" w:author="Charles Hoot" w:date="2012-05-30T18:42:00Z" w:initials="CH">
    <w:p w14:paraId="17F09E33"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BasicPartition3</w:t>
      </w:r>
    </w:p>
  </w:comment>
  <w:comment w:id="5" w:author="Charles Hoot" w:date="2012-05-30T18:42:00Z" w:initials="CH">
    <w:p w14:paraId="04F1B8E9"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BasicPartition4</w:t>
      </w:r>
    </w:p>
  </w:comment>
  <w:comment w:id="6" w:author="Charles Hoot" w:date="2012-05-30T18:49:00Z" w:initials="CH">
    <w:p w14:paraId="484F86D4"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Med3Partition1</w:t>
      </w:r>
    </w:p>
  </w:comment>
  <w:comment w:id="7" w:author="Charles Hoot" w:date="2012-05-30T18:49:00Z" w:initials="CH">
    <w:p w14:paraId="2DF45818"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Med3Partition2</w:t>
      </w:r>
    </w:p>
  </w:comment>
  <w:comment w:id="8" w:author="Charles Hoot" w:date="2012-05-30T18:49:00Z" w:initials="CH">
    <w:p w14:paraId="11E46BD6"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Med3Partition3</w:t>
      </w:r>
    </w:p>
  </w:comment>
  <w:comment w:id="9" w:author="Charles Hoot" w:date="2012-05-30T18:49:00Z" w:initials="CH">
    <w:p w14:paraId="03099F6D"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Med3Partition4</w:t>
      </w:r>
    </w:p>
  </w:comment>
  <w:comment w:id="10" w:author="Charles Hoot" w:date="2012-05-30T18:49:00Z" w:initials="CH">
    <w:p w14:paraId="2335D24B"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Med3Partition5</w:t>
      </w:r>
    </w:p>
  </w:comment>
  <w:comment w:id="11" w:author="Charles Hoot" w:date="2012-05-30T18:49:00Z" w:initials="CH">
    <w:p w14:paraId="62D15BD7"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Med3Partition6</w:t>
      </w:r>
    </w:p>
  </w:comment>
  <w:comment w:id="12" w:author="Charles Hoot" w:date="2012-05-30T18:49:00Z" w:initials="CH">
    <w:p w14:paraId="14BD3AB9" w14:textId="77777777" w:rsidR="00F751E6" w:rsidRDefault="00F751E6">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LM9 Med3Partition7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D1DEC4" w15:done="0"/>
  <w15:commentEx w15:paraId="0E5BC25A" w15:done="0"/>
  <w15:commentEx w15:paraId="713BA332" w15:done="0"/>
  <w15:commentEx w15:paraId="17F09E33" w15:done="0"/>
  <w15:commentEx w15:paraId="04F1B8E9" w15:done="0"/>
  <w15:commentEx w15:paraId="484F86D4" w15:done="0"/>
  <w15:commentEx w15:paraId="2DF45818" w15:done="0"/>
  <w15:commentEx w15:paraId="11E46BD6" w15:done="0"/>
  <w15:commentEx w15:paraId="03099F6D" w15:done="0"/>
  <w15:commentEx w15:paraId="2335D24B" w15:done="0"/>
  <w15:commentEx w15:paraId="62D15BD7" w15:done="0"/>
  <w15:commentEx w15:paraId="14BD3A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E8A5A" w14:textId="77777777" w:rsidR="00C72729" w:rsidRDefault="00C72729">
      <w:r>
        <w:separator/>
      </w:r>
    </w:p>
  </w:endnote>
  <w:endnote w:type="continuationSeparator" w:id="0">
    <w:p w14:paraId="6697DFAE" w14:textId="77777777" w:rsidR="00C72729" w:rsidRDefault="00C72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6E761" w14:textId="77777777" w:rsidR="00F751E6" w:rsidRDefault="00F751E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F7B30">
      <w:rPr>
        <w:rStyle w:val="PageNumber"/>
      </w:rPr>
      <w:t>114</w:t>
    </w:r>
    <w:r>
      <w:rPr>
        <w:rStyle w:val="PageNumber"/>
      </w:rPr>
      <w:fldChar w:fldCharType="end"/>
    </w:r>
  </w:p>
  <w:p w14:paraId="13576801" w14:textId="77777777" w:rsidR="00F751E6" w:rsidRDefault="00F751E6">
    <w:pPr>
      <w:pStyle w:val="Footer"/>
    </w:pPr>
    <w:r>
      <w:t>Lab 9</w:t>
    </w:r>
    <w:r>
      <w:tab/>
      <w:t>Advanced Sorts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CBCC0" w14:textId="77777777" w:rsidR="00F751E6" w:rsidRDefault="00F751E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F7B30">
      <w:rPr>
        <w:rStyle w:val="PageNumber"/>
      </w:rPr>
      <w:t>115</w:t>
    </w:r>
    <w:r>
      <w:rPr>
        <w:rStyle w:val="PageNumber"/>
      </w:rPr>
      <w:fldChar w:fldCharType="end"/>
    </w:r>
  </w:p>
  <w:p w14:paraId="2B81C826" w14:textId="77777777" w:rsidR="00F751E6" w:rsidRDefault="00F751E6">
    <w:pPr>
      <w:pStyle w:val="Footer2"/>
    </w:pPr>
    <w:r>
      <w:t xml:space="preserve">Lab Manual for Data Structures and Abstractions with Java </w:t>
    </w:r>
    <w:r>
      <w:rPr>
        <w:i w:val="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205FD" w14:textId="77777777" w:rsidR="00AD1E45" w:rsidRDefault="00AD1E45" w:rsidP="002E7FB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113</w:t>
    </w:r>
    <w:r>
      <w:rPr>
        <w:rStyle w:val="PageNumber"/>
      </w:rPr>
      <w:fldChar w:fldCharType="end"/>
    </w:r>
  </w:p>
  <w:p w14:paraId="669F5B85" w14:textId="77777777" w:rsidR="00AD1E45" w:rsidRDefault="00AD1E45" w:rsidP="00AD1E45">
    <w:pPr>
      <w:pStyle w:val="Footer2"/>
      <w:ind w:right="360" w:firstLine="360"/>
    </w:pPr>
    <w:r>
      <w:t xml:space="preserve">Lab Manual for Data Structures and Abstractions with Java </w:t>
    </w:r>
    <w:r>
      <w:rPr>
        <w:i w:val="0"/>
      </w:rPr>
      <w:t>™</w:t>
    </w:r>
  </w:p>
  <w:p w14:paraId="5A1A1588" w14:textId="77777777" w:rsidR="00AD1E45" w:rsidRDefault="00AD1E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94797" w14:textId="77777777" w:rsidR="00C72729" w:rsidRDefault="00C72729">
      <w:r>
        <w:separator/>
      </w:r>
    </w:p>
  </w:footnote>
  <w:footnote w:type="continuationSeparator" w:id="0">
    <w:p w14:paraId="7BC6BAF5" w14:textId="77777777" w:rsidR="00C72729" w:rsidRDefault="00C727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00000"/>
    <w:lvl w:ilvl="0">
      <w:start w:val="1"/>
      <w:numFmt w:val="bullet"/>
      <w:pStyle w:val="Achievement"/>
      <w:lvlText w:val=""/>
      <w:lvlJc w:val="left"/>
      <w:pPr>
        <w:tabs>
          <w:tab w:val="num" w:pos="360"/>
        </w:tabs>
        <w:ind w:left="360" w:hanging="360"/>
      </w:pPr>
      <w:rPr>
        <w:rFonts w:ascii="Symbol" w:hAnsi="Symbol" w:hint="default"/>
      </w:rPr>
    </w:lvl>
  </w:abstractNum>
  <w:abstractNum w:abstractNumId="3">
    <w:nsid w:val="00000004"/>
    <w:multiLevelType w:val="singleLevel"/>
    <w:tmpl w:val="000F0409"/>
    <w:lvl w:ilvl="0">
      <w:start w:val="1"/>
      <w:numFmt w:val="decimal"/>
      <w:lvlText w:val="%1."/>
      <w:lvlJc w:val="left"/>
      <w:pPr>
        <w:tabs>
          <w:tab w:val="num" w:pos="360"/>
        </w:tabs>
        <w:ind w:left="360" w:hanging="360"/>
      </w:pPr>
    </w:lvl>
  </w:abstractNum>
  <w:abstractNum w:abstractNumId="4">
    <w:nsid w:val="0000000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nsid w:val="062724DE"/>
    <w:multiLevelType w:val="multilevel"/>
    <w:tmpl w:val="A9DE2084"/>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nsid w:val="069F42B4"/>
    <w:multiLevelType w:val="multilevel"/>
    <w:tmpl w:val="8B76A4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B352342"/>
    <w:multiLevelType w:val="multilevel"/>
    <w:tmpl w:val="18888DB2"/>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nsid w:val="0C12533D"/>
    <w:multiLevelType w:val="multilevel"/>
    <w:tmpl w:val="322ADC3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nsid w:val="0C1C3A23"/>
    <w:multiLevelType w:val="multilevel"/>
    <w:tmpl w:val="E77CFF3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0">
    <w:nsid w:val="11A217AA"/>
    <w:multiLevelType w:val="multilevel"/>
    <w:tmpl w:val="6834038A"/>
    <w:lvl w:ilvl="0">
      <w:start w:val="1"/>
      <w:numFmt w:val="decimal"/>
      <w:lvlText w:val="Step %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F431439"/>
    <w:multiLevelType w:val="multilevel"/>
    <w:tmpl w:val="FF2A967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nsid w:val="1FEB2D9B"/>
    <w:multiLevelType w:val="multilevel"/>
    <w:tmpl w:val="A20E82A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51267A2"/>
    <w:multiLevelType w:val="multilevel"/>
    <w:tmpl w:val="68FC1FF2"/>
    <w:lvl w:ilvl="0">
      <w:start w:val="9"/>
      <w:numFmt w:val="lowerLetter"/>
      <w:lvlText w:val="%1."/>
      <w:lvlJc w:val="left"/>
      <w:pPr>
        <w:tabs>
          <w:tab w:val="num" w:pos="1080"/>
        </w:tabs>
        <w:ind w:left="1080" w:hanging="360"/>
      </w:pPr>
      <w:rPr>
        <w:rFonts w:hint="default"/>
      </w:rPr>
    </w:lvl>
    <w:lvl w:ilvl="1">
      <w:start w:val="2"/>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nsid w:val="25E87AE0"/>
    <w:multiLevelType w:val="multilevel"/>
    <w:tmpl w:val="454AB16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nsid w:val="2A1E794F"/>
    <w:multiLevelType w:val="multilevel"/>
    <w:tmpl w:val="67884872"/>
    <w:lvl w:ilvl="0">
      <w:start w:val="1"/>
      <w:numFmt w:val="decimal"/>
      <w:pStyle w:val="Steps"/>
      <w:lvlText w:val="Step %1."/>
      <w:lvlJc w:val="left"/>
      <w:pPr>
        <w:tabs>
          <w:tab w:val="num" w:pos="1080"/>
        </w:tabs>
        <w:ind w:left="0" w:firstLine="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1C75580"/>
    <w:multiLevelType w:val="multilevel"/>
    <w:tmpl w:val="D118137E"/>
    <w:lvl w:ilvl="0">
      <w:start w:val="1"/>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7">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nsid w:val="37FA4079"/>
    <w:multiLevelType w:val="multilevel"/>
    <w:tmpl w:val="656680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A1D335D"/>
    <w:multiLevelType w:val="multilevel"/>
    <w:tmpl w:val="741E0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3B7E045E"/>
    <w:multiLevelType w:val="multilevel"/>
    <w:tmpl w:val="026432BC"/>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nsid w:val="3CE56B48"/>
    <w:multiLevelType w:val="multilevel"/>
    <w:tmpl w:val="AC389656"/>
    <w:lvl w:ilvl="0">
      <w:start w:val="3"/>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2">
    <w:nsid w:val="43972E88"/>
    <w:multiLevelType w:val="multilevel"/>
    <w:tmpl w:val="ABE2A8A0"/>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3">
    <w:nsid w:val="4B314ED3"/>
    <w:multiLevelType w:val="multilevel"/>
    <w:tmpl w:val="5C6AB7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C627E84"/>
    <w:multiLevelType w:val="multilevel"/>
    <w:tmpl w:val="D8E0BA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D711C1C"/>
    <w:multiLevelType w:val="multilevel"/>
    <w:tmpl w:val="27B228EE"/>
    <w:lvl w:ilvl="0">
      <w:start w:val="3"/>
      <w:numFmt w:val="upp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6">
    <w:nsid w:val="52BE78BF"/>
    <w:multiLevelType w:val="multilevel"/>
    <w:tmpl w:val="5502C36C"/>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7">
    <w:nsid w:val="5BBF084E"/>
    <w:multiLevelType w:val="multilevel"/>
    <w:tmpl w:val="7AE295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FEE0A9D"/>
    <w:multiLevelType w:val="multilevel"/>
    <w:tmpl w:val="0282712E"/>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9">
    <w:nsid w:val="648A41A6"/>
    <w:multiLevelType w:val="multilevel"/>
    <w:tmpl w:val="FFBA2244"/>
    <w:lvl w:ilvl="0">
      <w:start w:val="9"/>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nsid w:val="6B4334B7"/>
    <w:multiLevelType w:val="hybridMultilevel"/>
    <w:tmpl w:val="139ED0D4"/>
    <w:lvl w:ilvl="0" w:tplc="E8F0D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2">
    <w:nsid w:val="75F507A3"/>
    <w:multiLevelType w:val="multilevel"/>
    <w:tmpl w:val="62000B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1"/>
  </w:num>
  <w:num w:numId="2">
    <w:abstractNumId w:val="18"/>
  </w:num>
  <w:num w:numId="3">
    <w:abstractNumId w:val="12"/>
  </w:num>
  <w:num w:numId="4">
    <w:abstractNumId w:val="11"/>
  </w:num>
  <w:num w:numId="5">
    <w:abstractNumId w:val="32"/>
  </w:num>
  <w:num w:numId="6">
    <w:abstractNumId w:val="23"/>
  </w:num>
  <w:num w:numId="7">
    <w:abstractNumId w:val="27"/>
  </w:num>
  <w:num w:numId="8">
    <w:abstractNumId w:val="24"/>
  </w:num>
  <w:num w:numId="9">
    <w:abstractNumId w:val="6"/>
  </w:num>
  <w:num w:numId="10">
    <w:abstractNumId w:val="8"/>
  </w:num>
  <w:num w:numId="11">
    <w:abstractNumId w:val="7"/>
  </w:num>
  <w:num w:numId="12">
    <w:abstractNumId w:val="14"/>
  </w:num>
  <w:num w:numId="13">
    <w:abstractNumId w:val="9"/>
  </w:num>
  <w:num w:numId="14">
    <w:abstractNumId w:val="22"/>
  </w:num>
  <w:num w:numId="15">
    <w:abstractNumId w:val="26"/>
  </w:num>
  <w:num w:numId="16">
    <w:abstractNumId w:val="20"/>
  </w:num>
  <w:num w:numId="17">
    <w:abstractNumId w:val="28"/>
  </w:num>
  <w:num w:numId="18">
    <w:abstractNumId w:val="13"/>
  </w:num>
  <w:num w:numId="19">
    <w:abstractNumId w:val="21"/>
  </w:num>
  <w:num w:numId="20">
    <w:abstractNumId w:val="29"/>
  </w:num>
  <w:num w:numId="21">
    <w:abstractNumId w:val="25"/>
  </w:num>
  <w:num w:numId="22">
    <w:abstractNumId w:val="17"/>
  </w:num>
  <w:num w:numId="23">
    <w:abstractNumId w:val="19"/>
  </w:num>
  <w:num w:numId="24">
    <w:abstractNumId w:val="10"/>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4"/>
  </w:num>
  <w:num w:numId="32">
    <w:abstractNumId w:val="16"/>
  </w:num>
  <w:num w:numId="33">
    <w:abstractNumId w:val="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attachedTemplate r:id="rId1"/>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21A"/>
    <w:rsid w:val="000178C4"/>
    <w:rsid w:val="000254B7"/>
    <w:rsid w:val="000A5D14"/>
    <w:rsid w:val="000F425C"/>
    <w:rsid w:val="00125C1F"/>
    <w:rsid w:val="00130B25"/>
    <w:rsid w:val="003D42AA"/>
    <w:rsid w:val="00405011"/>
    <w:rsid w:val="004225DC"/>
    <w:rsid w:val="00433590"/>
    <w:rsid w:val="00452D86"/>
    <w:rsid w:val="00453B04"/>
    <w:rsid w:val="00510B8F"/>
    <w:rsid w:val="00562047"/>
    <w:rsid w:val="00562B9F"/>
    <w:rsid w:val="005846AD"/>
    <w:rsid w:val="00622E3F"/>
    <w:rsid w:val="0063595E"/>
    <w:rsid w:val="007754DA"/>
    <w:rsid w:val="00810B07"/>
    <w:rsid w:val="00845CB0"/>
    <w:rsid w:val="009A2AC1"/>
    <w:rsid w:val="009F21FF"/>
    <w:rsid w:val="009F782E"/>
    <w:rsid w:val="00A932C4"/>
    <w:rsid w:val="00AC42DC"/>
    <w:rsid w:val="00AD1E45"/>
    <w:rsid w:val="00B14232"/>
    <w:rsid w:val="00B66125"/>
    <w:rsid w:val="00BB55D1"/>
    <w:rsid w:val="00BC3F4A"/>
    <w:rsid w:val="00C0500E"/>
    <w:rsid w:val="00C427CD"/>
    <w:rsid w:val="00C438FB"/>
    <w:rsid w:val="00C5221A"/>
    <w:rsid w:val="00C72729"/>
    <w:rsid w:val="00C81251"/>
    <w:rsid w:val="00C85C29"/>
    <w:rsid w:val="00CF7B30"/>
    <w:rsid w:val="00D41661"/>
    <w:rsid w:val="00D62C8C"/>
    <w:rsid w:val="00D73440"/>
    <w:rsid w:val="00DF2F72"/>
    <w:rsid w:val="00DF5D11"/>
    <w:rsid w:val="00E519C5"/>
    <w:rsid w:val="00E673E4"/>
    <w:rsid w:val="00F751E6"/>
    <w:rsid w:val="00FD7F4D"/>
    <w:rsid w:val="00FE3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6178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rPr>
      <w:noProof/>
    </w:rPr>
  </w:style>
  <w:style w:type="paragraph" w:styleId="Heading1">
    <w:name w:val="heading 1"/>
    <w:basedOn w:val="Normal"/>
    <w:next w:val="Normal"/>
    <w:qFormat/>
    <w:pPr>
      <w:keepNext/>
      <w:spacing w:before="240" w:after="12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aliases w:val="Footer1"/>
    <w:basedOn w:val="Normal"/>
    <w:pPr>
      <w:jc w:val="right"/>
    </w:pPr>
    <w:rPr>
      <w:i/>
    </w:rPr>
  </w:style>
  <w:style w:type="character" w:styleId="PageNumber">
    <w:name w:val="page number"/>
    <w:basedOn w:val="DefaultParagraphFont"/>
  </w:style>
  <w:style w:type="paragraph" w:customStyle="1" w:styleId="Body">
    <w:name w:val="Body"/>
    <w:basedOn w:val="Normal"/>
    <w:autoRedefine/>
    <w:pPr>
      <w:ind w:left="360"/>
    </w:pPr>
  </w:style>
  <w:style w:type="paragraph" w:customStyle="1" w:styleId="todo">
    <w:name w:val="todo"/>
    <w:basedOn w:val="Normal"/>
    <w:rPr>
      <w:color w:val="FF0000"/>
    </w:rPr>
  </w:style>
  <w:style w:type="paragraph" w:customStyle="1" w:styleId="Code">
    <w:name w:val="Code"/>
    <w:basedOn w:val="Normal"/>
    <w:pPr>
      <w:tabs>
        <w:tab w:val="left" w:pos="360"/>
        <w:tab w:val="left" w:pos="720"/>
        <w:tab w:val="left" w:pos="1080"/>
        <w:tab w:val="left" w:pos="1440"/>
        <w:tab w:val="left" w:pos="1800"/>
        <w:tab w:val="left" w:pos="2160"/>
      </w:tabs>
    </w:pPr>
    <w:rPr>
      <w:rFonts w:ascii="Courier" w:hAnsi="Courier"/>
      <w:sz w:val="18"/>
    </w:rPr>
  </w:style>
  <w:style w:type="paragraph" w:customStyle="1" w:styleId="codeblock">
    <w:name w:val="codeblock"/>
    <w:basedOn w:val="Normal"/>
    <w:pPr>
      <w:ind w:left="600"/>
    </w:pPr>
    <w:rPr>
      <w:rFonts w:ascii="Courier" w:hAnsi="Courier"/>
    </w:rPr>
  </w:style>
  <w:style w:type="paragraph" w:customStyle="1" w:styleId="file">
    <w:name w:val="file"/>
    <w:basedOn w:val="Normal"/>
    <w:rPr>
      <w:rFonts w:ascii="Courier" w:hAnsi="Courier"/>
      <w:i/>
    </w:rPr>
  </w:style>
  <w:style w:type="paragraph" w:customStyle="1" w:styleId="question">
    <w:name w:val="question"/>
    <w:basedOn w:val="Normal"/>
    <w:rPr>
      <w:rFonts w:ascii="Helvetica" w:hAnsi="Helvetica"/>
    </w:rPr>
  </w:style>
  <w:style w:type="paragraph" w:customStyle="1" w:styleId="Steps">
    <w:name w:val="Steps"/>
    <w:basedOn w:val="Normal"/>
    <w:pPr>
      <w:numPr>
        <w:numId w:val="25"/>
      </w:numPr>
    </w:pPr>
  </w:style>
  <w:style w:type="paragraph" w:customStyle="1" w:styleId="Achievement">
    <w:name w:val="Achievement"/>
    <w:basedOn w:val="Normal"/>
    <w:pPr>
      <w:numPr>
        <w:numId w:val="29"/>
      </w:numPr>
    </w:pPr>
  </w:style>
  <w:style w:type="paragraph" w:customStyle="1" w:styleId="Footer2">
    <w:name w:val="Footer2"/>
    <w:basedOn w:val="Footer"/>
    <w:pPr>
      <w:jc w:val="left"/>
    </w:pPr>
  </w:style>
  <w:style w:type="character" w:styleId="CommentReference">
    <w:name w:val="annotation reference"/>
    <w:basedOn w:val="DefaultParagraphFont"/>
    <w:rPr>
      <w:sz w:val="18"/>
    </w:rPr>
  </w:style>
  <w:style w:type="paragraph" w:customStyle="1" w:styleId="RecursiveDesign">
    <w:name w:val="RecursiveDesign"/>
    <w:basedOn w:val="Normal"/>
    <w:pPr>
      <w:ind w:left="288"/>
      <w:jc w:val="left"/>
    </w:pPr>
  </w:style>
  <w:style w:type="paragraph" w:styleId="CommentText">
    <w:name w:val="annotation text"/>
    <w:basedOn w:val="Normal"/>
    <w:pPr>
      <w:jc w:val="left"/>
    </w:pPr>
    <w:rPr>
      <w:sz w:val="24"/>
    </w:rPr>
  </w:style>
  <w:style w:type="paragraph" w:styleId="BalloonText">
    <w:name w:val="Balloon Text"/>
    <w:basedOn w:val="Normal"/>
    <w:link w:val="BalloonTextChar"/>
    <w:uiPriority w:val="99"/>
    <w:semiHidden/>
    <w:unhideWhenUsed/>
    <w:rsid w:val="00C52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221A"/>
    <w:rPr>
      <w:rFonts w:ascii="Lucida Grande" w:hAnsi="Lucida Grande" w:cs="Lucida Grande"/>
      <w:noProof/>
      <w:sz w:val="18"/>
      <w:szCs w:val="18"/>
    </w:rPr>
  </w:style>
  <w:style w:type="paragraph" w:styleId="ListParagraph">
    <w:name w:val="List Paragraph"/>
    <w:basedOn w:val="Normal"/>
    <w:uiPriority w:val="34"/>
    <w:qFormat/>
    <w:rsid w:val="0001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20(Mac%20OS%209):Microsoft%20Office%2098:Templates:HootLMtm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2E10F-6C4D-E244-B7F0-DC4C8828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 (Mac OS 9):Microsoft Office 98:Templates:HootLMtmpl</Template>
  <TotalTime>304</TotalTime>
  <Pages>5</Pages>
  <Words>900</Words>
  <Characters>5133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Lab 1 - Objects</vt:lpstr>
    </vt:vector>
  </TitlesOfParts>
  <Company>Pearson Education</Company>
  <LinksUpToDate>false</LinksUpToDate>
  <CharactersWithSpaces>6021</CharactersWithSpaces>
  <SharedDoc>false</SharedDoc>
  <HLinks>
    <vt:vector size="348" baseType="variant">
      <vt:variant>
        <vt:i4>262180</vt:i4>
      </vt:variant>
      <vt:variant>
        <vt:i4>5861</vt:i4>
      </vt:variant>
      <vt:variant>
        <vt:i4>1032</vt:i4>
      </vt:variant>
      <vt:variant>
        <vt:i4>1</vt:i4>
      </vt:variant>
      <vt:variant>
        <vt:lpwstr>:Merge1.jpg</vt:lpwstr>
      </vt:variant>
      <vt:variant>
        <vt:lpwstr/>
      </vt:variant>
      <vt:variant>
        <vt:i4>6881332</vt:i4>
      </vt:variant>
      <vt:variant>
        <vt:i4>6539</vt:i4>
      </vt:variant>
      <vt:variant>
        <vt:i4>1025</vt:i4>
      </vt:variant>
      <vt:variant>
        <vt:i4>1</vt:i4>
      </vt:variant>
      <vt:variant>
        <vt:lpwstr>:BasicPartion1.jpg</vt:lpwstr>
      </vt:variant>
      <vt:variant>
        <vt:lpwstr/>
      </vt:variant>
      <vt:variant>
        <vt:i4>6881335</vt:i4>
      </vt:variant>
      <vt:variant>
        <vt:i4>6545</vt:i4>
      </vt:variant>
      <vt:variant>
        <vt:i4>1026</vt:i4>
      </vt:variant>
      <vt:variant>
        <vt:i4>1</vt:i4>
      </vt:variant>
      <vt:variant>
        <vt:lpwstr>:BasicPartion2.jpg</vt:lpwstr>
      </vt:variant>
      <vt:variant>
        <vt:lpwstr/>
      </vt:variant>
      <vt:variant>
        <vt:i4>6226029</vt:i4>
      </vt:variant>
      <vt:variant>
        <vt:i4>6550</vt:i4>
      </vt:variant>
      <vt:variant>
        <vt:i4>1027</vt:i4>
      </vt:variant>
      <vt:variant>
        <vt:i4>1</vt:i4>
      </vt:variant>
      <vt:variant>
        <vt:lpwstr>lab 9:Lab9 Advanced Sorts:BasicPartion3.jpg</vt:lpwstr>
      </vt:variant>
      <vt:variant>
        <vt:lpwstr/>
      </vt:variant>
      <vt:variant>
        <vt:i4>6881329</vt:i4>
      </vt:variant>
      <vt:variant>
        <vt:i4>6754</vt:i4>
      </vt:variant>
      <vt:variant>
        <vt:i4>1033</vt:i4>
      </vt:variant>
      <vt:variant>
        <vt:i4>1</vt:i4>
      </vt:variant>
      <vt:variant>
        <vt:lpwstr>:BasicPartion4.jpg</vt:lpwstr>
      </vt:variant>
      <vt:variant>
        <vt:lpwstr/>
      </vt:variant>
      <vt:variant>
        <vt:i4>2752594</vt:i4>
      </vt:variant>
      <vt:variant>
        <vt:i4>6889</vt:i4>
      </vt:variant>
      <vt:variant>
        <vt:i4>1034</vt:i4>
      </vt:variant>
      <vt:variant>
        <vt:i4>1</vt:i4>
      </vt:variant>
      <vt:variant>
        <vt:lpwstr>:Med3Partion1.jpg</vt:lpwstr>
      </vt:variant>
      <vt:variant>
        <vt:lpwstr/>
      </vt:variant>
      <vt:variant>
        <vt:i4>2687058</vt:i4>
      </vt:variant>
      <vt:variant>
        <vt:i4>6894</vt:i4>
      </vt:variant>
      <vt:variant>
        <vt:i4>1035</vt:i4>
      </vt:variant>
      <vt:variant>
        <vt:i4>1</vt:i4>
      </vt:variant>
      <vt:variant>
        <vt:lpwstr>:Med3Partion2.jpg</vt:lpwstr>
      </vt:variant>
      <vt:variant>
        <vt:lpwstr/>
      </vt:variant>
      <vt:variant>
        <vt:i4>2621522</vt:i4>
      </vt:variant>
      <vt:variant>
        <vt:i4>6899</vt:i4>
      </vt:variant>
      <vt:variant>
        <vt:i4>1036</vt:i4>
      </vt:variant>
      <vt:variant>
        <vt:i4>1</vt:i4>
      </vt:variant>
      <vt:variant>
        <vt:lpwstr>:Med3Partion3.jpg</vt:lpwstr>
      </vt:variant>
      <vt:variant>
        <vt:lpwstr/>
      </vt:variant>
      <vt:variant>
        <vt:i4>3866667</vt:i4>
      </vt:variant>
      <vt:variant>
        <vt:i4>7069</vt:i4>
      </vt:variant>
      <vt:variant>
        <vt:i4>1037</vt:i4>
      </vt:variant>
      <vt:variant>
        <vt:i4>1</vt:i4>
      </vt:variant>
      <vt:variant>
        <vt:lpwstr>lab 9:Lab9 Advanced Sorts:Med3Partion4.jpg</vt:lpwstr>
      </vt:variant>
      <vt:variant>
        <vt:lpwstr/>
      </vt:variant>
      <vt:variant>
        <vt:i4>3866666</vt:i4>
      </vt:variant>
      <vt:variant>
        <vt:i4>7074</vt:i4>
      </vt:variant>
      <vt:variant>
        <vt:i4>1038</vt:i4>
      </vt:variant>
      <vt:variant>
        <vt:i4>1</vt:i4>
      </vt:variant>
      <vt:variant>
        <vt:lpwstr>lab 9:Lab9 Advanced Sorts:Med3Partion5.jpg</vt:lpwstr>
      </vt:variant>
      <vt:variant>
        <vt:lpwstr/>
      </vt:variant>
      <vt:variant>
        <vt:i4>3866665</vt:i4>
      </vt:variant>
      <vt:variant>
        <vt:i4>7079</vt:i4>
      </vt:variant>
      <vt:variant>
        <vt:i4>1039</vt:i4>
      </vt:variant>
      <vt:variant>
        <vt:i4>1</vt:i4>
      </vt:variant>
      <vt:variant>
        <vt:lpwstr>lab 9:Lab9 Advanced Sorts:Med3Partion6.jpg</vt:lpwstr>
      </vt:variant>
      <vt:variant>
        <vt:lpwstr/>
      </vt:variant>
      <vt:variant>
        <vt:i4>2883666</vt:i4>
      </vt:variant>
      <vt:variant>
        <vt:i4>7269</vt:i4>
      </vt:variant>
      <vt:variant>
        <vt:i4>1040</vt:i4>
      </vt:variant>
      <vt:variant>
        <vt:i4>1</vt:i4>
      </vt:variant>
      <vt:variant>
        <vt:lpwstr>:Med3Partion7.jpg</vt:lpwstr>
      </vt:variant>
      <vt:variant>
        <vt:lpwstr/>
      </vt:variant>
      <vt:variant>
        <vt:i4>7143518</vt:i4>
      </vt:variant>
      <vt:variant>
        <vt:i4>7610</vt:i4>
      </vt:variant>
      <vt:variant>
        <vt:i4>1041</vt:i4>
      </vt:variant>
      <vt:variant>
        <vt:i4>1</vt:i4>
      </vt:variant>
      <vt:variant>
        <vt:lpwstr>:BitonicSequence1.jpg</vt:lpwstr>
      </vt:variant>
      <vt:variant>
        <vt:lpwstr/>
      </vt:variant>
      <vt:variant>
        <vt:i4>7209054</vt:i4>
      </vt:variant>
      <vt:variant>
        <vt:i4>7753</vt:i4>
      </vt:variant>
      <vt:variant>
        <vt:i4>1042</vt:i4>
      </vt:variant>
      <vt:variant>
        <vt:i4>1</vt:i4>
      </vt:variant>
      <vt:variant>
        <vt:lpwstr>:BitonicSequence2.jpg</vt:lpwstr>
      </vt:variant>
      <vt:variant>
        <vt:lpwstr/>
      </vt:variant>
      <vt:variant>
        <vt:i4>7274590</vt:i4>
      </vt:variant>
      <vt:variant>
        <vt:i4>7905</vt:i4>
      </vt:variant>
      <vt:variant>
        <vt:i4>1043</vt:i4>
      </vt:variant>
      <vt:variant>
        <vt:i4>1</vt:i4>
      </vt:variant>
      <vt:variant>
        <vt:lpwstr>:BitonicSequence3.jpg</vt:lpwstr>
      </vt:variant>
      <vt:variant>
        <vt:lpwstr/>
      </vt:variant>
      <vt:variant>
        <vt:i4>6815838</vt:i4>
      </vt:variant>
      <vt:variant>
        <vt:i4>8004</vt:i4>
      </vt:variant>
      <vt:variant>
        <vt:i4>1044</vt:i4>
      </vt:variant>
      <vt:variant>
        <vt:i4>1</vt:i4>
      </vt:variant>
      <vt:variant>
        <vt:lpwstr>:BitonicSequence4.jpg</vt:lpwstr>
      </vt:variant>
      <vt:variant>
        <vt:lpwstr/>
      </vt:variant>
      <vt:variant>
        <vt:i4>6881374</vt:i4>
      </vt:variant>
      <vt:variant>
        <vt:i4>8352</vt:i4>
      </vt:variant>
      <vt:variant>
        <vt:i4>1045</vt:i4>
      </vt:variant>
      <vt:variant>
        <vt:i4>1</vt:i4>
      </vt:variant>
      <vt:variant>
        <vt:lpwstr>:BitonicSequence5.jpg</vt:lpwstr>
      </vt:variant>
      <vt:variant>
        <vt:lpwstr/>
      </vt:variant>
      <vt:variant>
        <vt:i4>6684788</vt:i4>
      </vt:variant>
      <vt:variant>
        <vt:i4>8438</vt:i4>
      </vt:variant>
      <vt:variant>
        <vt:i4>1046</vt:i4>
      </vt:variant>
      <vt:variant>
        <vt:i4>1</vt:i4>
      </vt:variant>
      <vt:variant>
        <vt:lpwstr>images:bighand.jpg</vt:lpwstr>
      </vt:variant>
      <vt:variant>
        <vt:lpwstr/>
      </vt:variant>
      <vt:variant>
        <vt:i4>3604590</vt:i4>
      </vt:variant>
      <vt:variant>
        <vt:i4>8441</vt:i4>
      </vt:variant>
      <vt:variant>
        <vt:i4>1047</vt:i4>
      </vt:variant>
      <vt:variant>
        <vt:i4>1</vt:i4>
      </vt:variant>
      <vt:variant>
        <vt:lpwstr>lab 9:Lab9 Advanced Sorts:BitonicSequence6.jpg</vt:lpwstr>
      </vt:variant>
      <vt:variant>
        <vt:lpwstr/>
      </vt:variant>
      <vt:variant>
        <vt:i4>6684788</vt:i4>
      </vt:variant>
      <vt:variant>
        <vt:i4>8684</vt:i4>
      </vt:variant>
      <vt:variant>
        <vt:i4>1048</vt:i4>
      </vt:variant>
      <vt:variant>
        <vt:i4>1</vt:i4>
      </vt:variant>
      <vt:variant>
        <vt:lpwstr>images:bighand.jpg</vt:lpwstr>
      </vt:variant>
      <vt:variant>
        <vt:lpwstr/>
      </vt:variant>
      <vt:variant>
        <vt:i4>6684788</vt:i4>
      </vt:variant>
      <vt:variant>
        <vt:i4>8735</vt:i4>
      </vt:variant>
      <vt:variant>
        <vt:i4>1049</vt:i4>
      </vt:variant>
      <vt:variant>
        <vt:i4>1</vt:i4>
      </vt:variant>
      <vt:variant>
        <vt:lpwstr>images:bighand.jpg</vt:lpwstr>
      </vt:variant>
      <vt:variant>
        <vt:lpwstr/>
      </vt:variant>
      <vt:variant>
        <vt:i4>6684788</vt:i4>
      </vt:variant>
      <vt:variant>
        <vt:i4>8828</vt:i4>
      </vt:variant>
      <vt:variant>
        <vt:i4>1050</vt:i4>
      </vt:variant>
      <vt:variant>
        <vt:i4>1</vt:i4>
      </vt:variant>
      <vt:variant>
        <vt:lpwstr>images:bighand.jpg</vt:lpwstr>
      </vt:variant>
      <vt:variant>
        <vt:lpwstr/>
      </vt:variant>
      <vt:variant>
        <vt:i4>3604591</vt:i4>
      </vt:variant>
      <vt:variant>
        <vt:i4>8830</vt:i4>
      </vt:variant>
      <vt:variant>
        <vt:i4>1051</vt:i4>
      </vt:variant>
      <vt:variant>
        <vt:i4>1</vt:i4>
      </vt:variant>
      <vt:variant>
        <vt:lpwstr>lab 9:Lab9 Advanced Sorts:BitonicSequence7.jpg</vt:lpwstr>
      </vt:variant>
      <vt:variant>
        <vt:lpwstr/>
      </vt:variant>
      <vt:variant>
        <vt:i4>6684788</vt:i4>
      </vt:variant>
      <vt:variant>
        <vt:i4>8871</vt:i4>
      </vt:variant>
      <vt:variant>
        <vt:i4>1052</vt:i4>
      </vt:variant>
      <vt:variant>
        <vt:i4>1</vt:i4>
      </vt:variant>
      <vt:variant>
        <vt:lpwstr>images:bighand.jpg</vt:lpwstr>
      </vt:variant>
      <vt:variant>
        <vt:lpwstr/>
      </vt:variant>
      <vt:variant>
        <vt:i4>3604576</vt:i4>
      </vt:variant>
      <vt:variant>
        <vt:i4>9348</vt:i4>
      </vt:variant>
      <vt:variant>
        <vt:i4>1053</vt:i4>
      </vt:variant>
      <vt:variant>
        <vt:i4>1</vt:i4>
      </vt:variant>
      <vt:variant>
        <vt:lpwstr>lab 9:Lab9 Advanced Sorts:BitonicSequence8.jpg</vt:lpwstr>
      </vt:variant>
      <vt:variant>
        <vt:lpwstr/>
      </vt:variant>
      <vt:variant>
        <vt:i4>6684788</vt:i4>
      </vt:variant>
      <vt:variant>
        <vt:i4>9400</vt:i4>
      </vt:variant>
      <vt:variant>
        <vt:i4>1054</vt:i4>
      </vt:variant>
      <vt:variant>
        <vt:i4>1</vt:i4>
      </vt:variant>
      <vt:variant>
        <vt:lpwstr>images:bighand.jpg</vt:lpwstr>
      </vt:variant>
      <vt:variant>
        <vt:lpwstr/>
      </vt:variant>
      <vt:variant>
        <vt:i4>3604577</vt:i4>
      </vt:variant>
      <vt:variant>
        <vt:i4>9402</vt:i4>
      </vt:variant>
      <vt:variant>
        <vt:i4>1055</vt:i4>
      </vt:variant>
      <vt:variant>
        <vt:i4>1</vt:i4>
      </vt:variant>
      <vt:variant>
        <vt:lpwstr>lab 9:Lab9 Advanced Sorts:BitonicSequence9.jpg</vt:lpwstr>
      </vt:variant>
      <vt:variant>
        <vt:lpwstr/>
      </vt:variant>
      <vt:variant>
        <vt:i4>6684788</vt:i4>
      </vt:variant>
      <vt:variant>
        <vt:i4>9476</vt:i4>
      </vt:variant>
      <vt:variant>
        <vt:i4>1056</vt:i4>
      </vt:variant>
      <vt:variant>
        <vt:i4>1</vt:i4>
      </vt:variant>
      <vt:variant>
        <vt:lpwstr>images:bighand.jpg</vt:lpwstr>
      </vt:variant>
      <vt:variant>
        <vt:lpwstr/>
      </vt:variant>
      <vt:variant>
        <vt:i4>4063293</vt:i4>
      </vt:variant>
      <vt:variant>
        <vt:i4>9478</vt:i4>
      </vt:variant>
      <vt:variant>
        <vt:i4>1057</vt:i4>
      </vt:variant>
      <vt:variant>
        <vt:i4>1</vt:i4>
      </vt:variant>
      <vt:variant>
        <vt:lpwstr>:BitonicSequence10.jpg</vt:lpwstr>
      </vt:variant>
      <vt:variant>
        <vt:lpwstr/>
      </vt:variant>
      <vt:variant>
        <vt:i4>6684788</vt:i4>
      </vt:variant>
      <vt:variant>
        <vt:i4>9554</vt:i4>
      </vt:variant>
      <vt:variant>
        <vt:i4>1058</vt:i4>
      </vt:variant>
      <vt:variant>
        <vt:i4>1</vt:i4>
      </vt:variant>
      <vt:variant>
        <vt:lpwstr>images:bighand.jpg</vt:lpwstr>
      </vt:variant>
      <vt:variant>
        <vt:lpwstr/>
      </vt:variant>
      <vt:variant>
        <vt:i4>4063292</vt:i4>
      </vt:variant>
      <vt:variant>
        <vt:i4>9556</vt:i4>
      </vt:variant>
      <vt:variant>
        <vt:i4>1059</vt:i4>
      </vt:variant>
      <vt:variant>
        <vt:i4>1</vt:i4>
      </vt:variant>
      <vt:variant>
        <vt:lpwstr>:BitonicSequence11.jpg</vt:lpwstr>
      </vt:variant>
      <vt:variant>
        <vt:lpwstr/>
      </vt:variant>
      <vt:variant>
        <vt:i4>6684788</vt:i4>
      </vt:variant>
      <vt:variant>
        <vt:i4>9702</vt:i4>
      </vt:variant>
      <vt:variant>
        <vt:i4>1060</vt:i4>
      </vt:variant>
      <vt:variant>
        <vt:i4>1</vt:i4>
      </vt:variant>
      <vt:variant>
        <vt:lpwstr>images:bighand.jpg</vt:lpwstr>
      </vt:variant>
      <vt:variant>
        <vt:lpwstr/>
      </vt:variant>
      <vt:variant>
        <vt:i4>6684788</vt:i4>
      </vt:variant>
      <vt:variant>
        <vt:i4>9752</vt:i4>
      </vt:variant>
      <vt:variant>
        <vt:i4>1061</vt:i4>
      </vt:variant>
      <vt:variant>
        <vt:i4>1</vt:i4>
      </vt:variant>
      <vt:variant>
        <vt:lpwstr>images:bighand.jpg</vt:lpwstr>
      </vt:variant>
      <vt:variant>
        <vt:lpwstr/>
      </vt:variant>
      <vt:variant>
        <vt:i4>6684788</vt:i4>
      </vt:variant>
      <vt:variant>
        <vt:i4>9802</vt:i4>
      </vt:variant>
      <vt:variant>
        <vt:i4>1062</vt:i4>
      </vt:variant>
      <vt:variant>
        <vt:i4>1</vt:i4>
      </vt:variant>
      <vt:variant>
        <vt:lpwstr>images:bighand.jpg</vt:lpwstr>
      </vt:variant>
      <vt:variant>
        <vt:lpwstr/>
      </vt:variant>
      <vt:variant>
        <vt:i4>6684788</vt:i4>
      </vt:variant>
      <vt:variant>
        <vt:i4>9843</vt:i4>
      </vt:variant>
      <vt:variant>
        <vt:i4>1063</vt:i4>
      </vt:variant>
      <vt:variant>
        <vt:i4>1</vt:i4>
      </vt:variant>
      <vt:variant>
        <vt:lpwstr>images:bighand.jpg</vt:lpwstr>
      </vt:variant>
      <vt:variant>
        <vt:lpwstr/>
      </vt:variant>
      <vt:variant>
        <vt:i4>7471197</vt:i4>
      </vt:variant>
      <vt:variant>
        <vt:i4>11210</vt:i4>
      </vt:variant>
      <vt:variant>
        <vt:i4>1064</vt:i4>
      </vt:variant>
      <vt:variant>
        <vt:i4>1</vt:i4>
      </vt:variant>
      <vt:variant>
        <vt:lpwstr>:kth1.jpg</vt:lpwstr>
      </vt:variant>
      <vt:variant>
        <vt:lpwstr/>
      </vt:variant>
      <vt:variant>
        <vt:i4>6684788</vt:i4>
      </vt:variant>
      <vt:variant>
        <vt:i4>11327</vt:i4>
      </vt:variant>
      <vt:variant>
        <vt:i4>1065</vt:i4>
      </vt:variant>
      <vt:variant>
        <vt:i4>1</vt:i4>
      </vt:variant>
      <vt:variant>
        <vt:lpwstr>images:bighand.jpg</vt:lpwstr>
      </vt:variant>
      <vt:variant>
        <vt:lpwstr/>
      </vt:variant>
      <vt:variant>
        <vt:i4>7405661</vt:i4>
      </vt:variant>
      <vt:variant>
        <vt:i4>11427</vt:i4>
      </vt:variant>
      <vt:variant>
        <vt:i4>1066</vt:i4>
      </vt:variant>
      <vt:variant>
        <vt:i4>1</vt:i4>
      </vt:variant>
      <vt:variant>
        <vt:lpwstr>:kth2.jpg</vt:lpwstr>
      </vt:variant>
      <vt:variant>
        <vt:lpwstr/>
      </vt:variant>
      <vt:variant>
        <vt:i4>6684788</vt:i4>
      </vt:variant>
      <vt:variant>
        <vt:i4>11523</vt:i4>
      </vt:variant>
      <vt:variant>
        <vt:i4>1067</vt:i4>
      </vt:variant>
      <vt:variant>
        <vt:i4>1</vt:i4>
      </vt:variant>
      <vt:variant>
        <vt:lpwstr>images:bighand.jpg</vt:lpwstr>
      </vt:variant>
      <vt:variant>
        <vt:lpwstr/>
      </vt:variant>
      <vt:variant>
        <vt:i4>6684788</vt:i4>
      </vt:variant>
      <vt:variant>
        <vt:i4>11617</vt:i4>
      </vt:variant>
      <vt:variant>
        <vt:i4>1068</vt:i4>
      </vt:variant>
      <vt:variant>
        <vt:i4>1</vt:i4>
      </vt:variant>
      <vt:variant>
        <vt:lpwstr>images:bighand.jpg</vt:lpwstr>
      </vt:variant>
      <vt:variant>
        <vt:lpwstr/>
      </vt:variant>
      <vt:variant>
        <vt:i4>6684788</vt:i4>
      </vt:variant>
      <vt:variant>
        <vt:i4>11712</vt:i4>
      </vt:variant>
      <vt:variant>
        <vt:i4>1069</vt:i4>
      </vt:variant>
      <vt:variant>
        <vt:i4>1</vt:i4>
      </vt:variant>
      <vt:variant>
        <vt:lpwstr>images:bighand.jpg</vt:lpwstr>
      </vt:variant>
      <vt:variant>
        <vt:lpwstr/>
      </vt:variant>
      <vt:variant>
        <vt:i4>6684788</vt:i4>
      </vt:variant>
      <vt:variant>
        <vt:i4>11889</vt:i4>
      </vt:variant>
      <vt:variant>
        <vt:i4>1070</vt:i4>
      </vt:variant>
      <vt:variant>
        <vt:i4>1</vt:i4>
      </vt:variant>
      <vt:variant>
        <vt:lpwstr>images:bighand.jpg</vt:lpwstr>
      </vt:variant>
      <vt:variant>
        <vt:lpwstr/>
      </vt:variant>
      <vt:variant>
        <vt:i4>6684788</vt:i4>
      </vt:variant>
      <vt:variant>
        <vt:i4>11917</vt:i4>
      </vt:variant>
      <vt:variant>
        <vt:i4>1071</vt:i4>
      </vt:variant>
      <vt:variant>
        <vt:i4>1</vt:i4>
      </vt:variant>
      <vt:variant>
        <vt:lpwstr>images:bighand.jpg</vt:lpwstr>
      </vt:variant>
      <vt:variant>
        <vt:lpwstr/>
      </vt:variant>
      <vt:variant>
        <vt:i4>6684788</vt:i4>
      </vt:variant>
      <vt:variant>
        <vt:i4>11954</vt:i4>
      </vt:variant>
      <vt:variant>
        <vt:i4>1072</vt:i4>
      </vt:variant>
      <vt:variant>
        <vt:i4>1</vt:i4>
      </vt:variant>
      <vt:variant>
        <vt:lpwstr>images:bighand.jpg</vt:lpwstr>
      </vt:variant>
      <vt:variant>
        <vt:lpwstr/>
      </vt:variant>
      <vt:variant>
        <vt:i4>6684788</vt:i4>
      </vt:variant>
      <vt:variant>
        <vt:i4>12003</vt:i4>
      </vt:variant>
      <vt:variant>
        <vt:i4>1073</vt:i4>
      </vt:variant>
      <vt:variant>
        <vt:i4>1</vt:i4>
      </vt:variant>
      <vt:variant>
        <vt:lpwstr>images:bighand.jpg</vt:lpwstr>
      </vt:variant>
      <vt:variant>
        <vt:lpwstr/>
      </vt:variant>
      <vt:variant>
        <vt:i4>6684788</vt:i4>
      </vt:variant>
      <vt:variant>
        <vt:i4>12035</vt:i4>
      </vt:variant>
      <vt:variant>
        <vt:i4>1074</vt:i4>
      </vt:variant>
      <vt:variant>
        <vt:i4>1</vt:i4>
      </vt:variant>
      <vt:variant>
        <vt:lpwstr>images:bighand.jpg</vt:lpwstr>
      </vt:variant>
      <vt:variant>
        <vt:lpwstr/>
      </vt:variant>
      <vt:variant>
        <vt:i4>6684788</vt:i4>
      </vt:variant>
      <vt:variant>
        <vt:i4>12288</vt:i4>
      </vt:variant>
      <vt:variant>
        <vt:i4>1075</vt:i4>
      </vt:variant>
      <vt:variant>
        <vt:i4>1</vt:i4>
      </vt:variant>
      <vt:variant>
        <vt:lpwstr>images:bighand.jpg</vt:lpwstr>
      </vt:variant>
      <vt:variant>
        <vt:lpwstr/>
      </vt:variant>
      <vt:variant>
        <vt:i4>7340125</vt:i4>
      </vt:variant>
      <vt:variant>
        <vt:i4>12290</vt:i4>
      </vt:variant>
      <vt:variant>
        <vt:i4>1076</vt:i4>
      </vt:variant>
      <vt:variant>
        <vt:i4>1</vt:i4>
      </vt:variant>
      <vt:variant>
        <vt:lpwstr>:kth3.jpg</vt:lpwstr>
      </vt:variant>
      <vt:variant>
        <vt:lpwstr/>
      </vt:variant>
      <vt:variant>
        <vt:i4>262192</vt:i4>
      </vt:variant>
      <vt:variant>
        <vt:i4>15364</vt:i4>
      </vt:variant>
      <vt:variant>
        <vt:i4>1077</vt:i4>
      </vt:variant>
      <vt:variant>
        <vt:i4>1</vt:i4>
      </vt:variant>
      <vt:variant>
        <vt:lpwstr>:Graph1.jpg</vt:lpwstr>
      </vt:variant>
      <vt:variant>
        <vt:lpwstr/>
      </vt:variant>
      <vt:variant>
        <vt:i4>2097230</vt:i4>
      </vt:variant>
      <vt:variant>
        <vt:i4>15465</vt:i4>
      </vt:variant>
      <vt:variant>
        <vt:i4>1078</vt:i4>
      </vt:variant>
      <vt:variant>
        <vt:i4>1</vt:i4>
      </vt:variant>
      <vt:variant>
        <vt:lpwstr>:ApproximateCurve.jpg</vt:lpwstr>
      </vt:variant>
      <vt:variant>
        <vt:lpwstr/>
      </vt:variant>
      <vt:variant>
        <vt:i4>6684788</vt:i4>
      </vt:variant>
      <vt:variant>
        <vt:i4>15619</vt:i4>
      </vt:variant>
      <vt:variant>
        <vt:i4>1079</vt:i4>
      </vt:variant>
      <vt:variant>
        <vt:i4>1</vt:i4>
      </vt:variant>
      <vt:variant>
        <vt:lpwstr>images:bighand.jpg</vt:lpwstr>
      </vt:variant>
      <vt:variant>
        <vt:lpwstr/>
      </vt:variant>
      <vt:variant>
        <vt:i4>6684788</vt:i4>
      </vt:variant>
      <vt:variant>
        <vt:i4>17180</vt:i4>
      </vt:variant>
      <vt:variant>
        <vt:i4>1080</vt:i4>
      </vt:variant>
      <vt:variant>
        <vt:i4>1</vt:i4>
      </vt:variant>
      <vt:variant>
        <vt:lpwstr>images:bighand.jpg</vt:lpwstr>
      </vt:variant>
      <vt:variant>
        <vt:lpwstr/>
      </vt:variant>
      <vt:variant>
        <vt:i4>458800</vt:i4>
      </vt:variant>
      <vt:variant>
        <vt:i4>17777</vt:i4>
      </vt:variant>
      <vt:variant>
        <vt:i4>1081</vt:i4>
      </vt:variant>
      <vt:variant>
        <vt:i4>1</vt:i4>
      </vt:variant>
      <vt:variant>
        <vt:lpwstr>:Graph2.jpg</vt:lpwstr>
      </vt:variant>
      <vt:variant>
        <vt:lpwstr/>
      </vt:variant>
      <vt:variant>
        <vt:i4>393264</vt:i4>
      </vt:variant>
      <vt:variant>
        <vt:i4>17939</vt:i4>
      </vt:variant>
      <vt:variant>
        <vt:i4>1028</vt:i4>
      </vt:variant>
      <vt:variant>
        <vt:i4>1</vt:i4>
      </vt:variant>
      <vt:variant>
        <vt:lpwstr>:Graph3.jpg</vt:lpwstr>
      </vt:variant>
      <vt:variant>
        <vt:lpwstr/>
      </vt:variant>
      <vt:variant>
        <vt:i4>458800</vt:i4>
      </vt:variant>
      <vt:variant>
        <vt:i4>18410</vt:i4>
      </vt:variant>
      <vt:variant>
        <vt:i4>1029</vt:i4>
      </vt:variant>
      <vt:variant>
        <vt:i4>1</vt:i4>
      </vt:variant>
      <vt:variant>
        <vt:lpwstr>:Graph2.jpg</vt:lpwstr>
      </vt:variant>
      <vt:variant>
        <vt:lpwstr/>
      </vt:variant>
      <vt:variant>
        <vt:i4>393264</vt:i4>
      </vt:variant>
      <vt:variant>
        <vt:i4>18703</vt:i4>
      </vt:variant>
      <vt:variant>
        <vt:i4>1030</vt:i4>
      </vt:variant>
      <vt:variant>
        <vt:i4>1</vt:i4>
      </vt:variant>
      <vt:variant>
        <vt:lpwstr>:Graph3.jpg</vt:lpwstr>
      </vt:variant>
      <vt:variant>
        <vt:lpwstr/>
      </vt:variant>
      <vt:variant>
        <vt:i4>65584</vt:i4>
      </vt:variant>
      <vt:variant>
        <vt:i4>20586</vt:i4>
      </vt:variant>
      <vt:variant>
        <vt:i4>1031</vt:i4>
      </vt:variant>
      <vt:variant>
        <vt:i4>1</vt:i4>
      </vt:variant>
      <vt:variant>
        <vt:lpwstr>:Graph4.jpg</vt:lpwstr>
      </vt:variant>
      <vt:variant>
        <vt:lpwstr/>
      </vt:variant>
      <vt:variant>
        <vt:i4>458800</vt:i4>
      </vt:variant>
      <vt:variant>
        <vt:i4>21767</vt:i4>
      </vt:variant>
      <vt:variant>
        <vt:i4>1082</vt:i4>
      </vt:variant>
      <vt:variant>
        <vt:i4>1</vt:i4>
      </vt:variant>
      <vt:variant>
        <vt:lpwstr>:Graph2.jpg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Objects</dc:title>
  <dc:subject/>
  <dc:creator>Pearson Education</dc:creator>
  <cp:keywords/>
  <cp:lastModifiedBy>William Garrison</cp:lastModifiedBy>
  <cp:revision>28</cp:revision>
  <cp:lastPrinted>2004-04-01T16:16:00Z</cp:lastPrinted>
  <dcterms:created xsi:type="dcterms:W3CDTF">2012-01-11T22:43:00Z</dcterms:created>
  <dcterms:modified xsi:type="dcterms:W3CDTF">2016-11-01T21:42:00Z</dcterms:modified>
</cp:coreProperties>
</file>